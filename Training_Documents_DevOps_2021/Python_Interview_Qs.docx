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C8566" w14:textId="77777777" w:rsidR="00F457C9" w:rsidRDefault="00F457C9" w:rsidP="00F457C9">
      <w:pPr>
        <w:numPr>
          <w:ilvl w:val="0"/>
          <w:numId w:val="1"/>
        </w:numPr>
        <w:autoSpaceDE w:val="0"/>
        <w:autoSpaceDN w:val="0"/>
        <w:adjustRightInd w:val="0"/>
        <w:ind w:left="0" w:firstLine="0"/>
        <w:rPr>
          <w:rFonts w:ascii="Helvetica Neue" w:hAnsi="Helvetica Neue" w:cs="Helvetica Neue"/>
          <w:b/>
          <w:bCs/>
          <w:sz w:val="26"/>
          <w:szCs w:val="26"/>
          <w:lang w:val="en-GB"/>
        </w:rPr>
      </w:pPr>
      <w:r>
        <w:rPr>
          <w:rFonts w:ascii="Helvetica Neue" w:hAnsi="Helvetica Neue" w:cs="Helvetica Neue"/>
          <w:b/>
          <w:bCs/>
          <w:sz w:val="26"/>
          <w:szCs w:val="26"/>
          <w:lang w:val="en-GB"/>
        </w:rPr>
        <w:t>What are python modules? Name some commonly used built-in modules in Python?</w:t>
      </w:r>
    </w:p>
    <w:p w14:paraId="23267B63" w14:textId="77777777" w:rsidR="00F457C9" w:rsidRDefault="00F457C9" w:rsidP="00F457C9">
      <w:pPr>
        <w:autoSpaceDE w:val="0"/>
        <w:autoSpaceDN w:val="0"/>
        <w:adjustRightInd w:val="0"/>
        <w:jc w:val="both"/>
        <w:rPr>
          <w:rFonts w:ascii="Helvetica Neue" w:hAnsi="Helvetica Neue" w:cs="Helvetica Neue"/>
          <w:sz w:val="26"/>
          <w:szCs w:val="26"/>
          <w:lang w:val="en-GB"/>
        </w:rPr>
      </w:pPr>
      <w:r>
        <w:rPr>
          <w:rFonts w:ascii="Helvetica Neue" w:hAnsi="Helvetica Neue" w:cs="Helvetica Neue"/>
          <w:i/>
          <w:iCs/>
          <w:sz w:val="26"/>
          <w:szCs w:val="26"/>
          <w:lang w:val="en-GB"/>
        </w:rPr>
        <w:t xml:space="preserve">Ans: </w:t>
      </w:r>
      <w:r>
        <w:rPr>
          <w:rFonts w:ascii="Helvetica Neue" w:hAnsi="Helvetica Neue" w:cs="Helvetica Neue"/>
          <w:sz w:val="26"/>
          <w:szCs w:val="26"/>
          <w:lang w:val="en-GB"/>
        </w:rPr>
        <w:t>Python modules are files containing Python code. This code can either be functions classes or variables. A Python module is a .py file containing executable code.</w:t>
      </w:r>
    </w:p>
    <w:p w14:paraId="16585CEF" w14:textId="77777777" w:rsidR="00F457C9" w:rsidRDefault="00F457C9" w:rsidP="00F457C9">
      <w:pPr>
        <w:autoSpaceDE w:val="0"/>
        <w:autoSpaceDN w:val="0"/>
        <w:adjustRightInd w:val="0"/>
        <w:jc w:val="both"/>
        <w:rPr>
          <w:rFonts w:ascii="Helvetica Neue" w:hAnsi="Helvetica Neue" w:cs="Helvetica Neue"/>
          <w:sz w:val="26"/>
          <w:szCs w:val="26"/>
          <w:lang w:val="en-GB"/>
        </w:rPr>
      </w:pPr>
      <w:r>
        <w:rPr>
          <w:rFonts w:ascii="Helvetica Neue" w:hAnsi="Helvetica Neue" w:cs="Helvetica Neue"/>
          <w:sz w:val="26"/>
          <w:szCs w:val="26"/>
          <w:lang w:val="en-GB"/>
        </w:rPr>
        <w:t>Some of the commonly used built-in modules are:</w:t>
      </w:r>
    </w:p>
    <w:p w14:paraId="56F1F9BD" w14:textId="77777777" w:rsidR="00F457C9" w:rsidRDefault="00F457C9" w:rsidP="00F457C9">
      <w:pPr>
        <w:numPr>
          <w:ilvl w:val="0"/>
          <w:numId w:val="2"/>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os</w:t>
      </w:r>
    </w:p>
    <w:p w14:paraId="1C06BB5A" w14:textId="77777777" w:rsidR="00F457C9" w:rsidRDefault="00F457C9" w:rsidP="00F457C9">
      <w:pPr>
        <w:numPr>
          <w:ilvl w:val="0"/>
          <w:numId w:val="2"/>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sys</w:t>
      </w:r>
    </w:p>
    <w:p w14:paraId="494E308E" w14:textId="77777777" w:rsidR="00F457C9" w:rsidRDefault="00F457C9" w:rsidP="00F457C9">
      <w:pPr>
        <w:numPr>
          <w:ilvl w:val="0"/>
          <w:numId w:val="2"/>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math</w:t>
      </w:r>
    </w:p>
    <w:p w14:paraId="57A98EA7" w14:textId="77777777" w:rsidR="00F457C9" w:rsidRDefault="00F457C9" w:rsidP="00F457C9">
      <w:pPr>
        <w:numPr>
          <w:ilvl w:val="0"/>
          <w:numId w:val="2"/>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random</w:t>
      </w:r>
    </w:p>
    <w:p w14:paraId="1ED2790F" w14:textId="77777777" w:rsidR="00F457C9" w:rsidRDefault="00F457C9" w:rsidP="00F457C9">
      <w:pPr>
        <w:numPr>
          <w:ilvl w:val="0"/>
          <w:numId w:val="2"/>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data time</w:t>
      </w:r>
    </w:p>
    <w:p w14:paraId="0B7AE681" w14:textId="77777777" w:rsidR="00F457C9" w:rsidRDefault="00F457C9" w:rsidP="00F457C9">
      <w:pPr>
        <w:numPr>
          <w:ilvl w:val="0"/>
          <w:numId w:val="2"/>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JSON</w:t>
      </w:r>
    </w:p>
    <w:p w14:paraId="04E9A33B" w14:textId="77777777" w:rsidR="00F457C9" w:rsidRDefault="00F457C9" w:rsidP="00F457C9">
      <w:pPr>
        <w:numPr>
          <w:ilvl w:val="0"/>
          <w:numId w:val="3"/>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b/>
          <w:bCs/>
          <w:sz w:val="26"/>
          <w:szCs w:val="26"/>
          <w:lang w:val="en-GB"/>
        </w:rPr>
        <w:t>How to install Python on Windows and set path variable?</w:t>
      </w:r>
    </w:p>
    <w:p w14:paraId="1227C309" w14:textId="77777777" w:rsidR="00F457C9" w:rsidRDefault="00F457C9" w:rsidP="00F457C9">
      <w:pPr>
        <w:autoSpaceDE w:val="0"/>
        <w:autoSpaceDN w:val="0"/>
        <w:adjustRightInd w:val="0"/>
        <w:rPr>
          <w:rFonts w:ascii="Helvetica Neue" w:hAnsi="Helvetica Neue" w:cs="Helvetica Neue"/>
          <w:sz w:val="26"/>
          <w:szCs w:val="26"/>
          <w:lang w:val="en-GB"/>
        </w:rPr>
      </w:pPr>
      <w:r>
        <w:rPr>
          <w:rFonts w:ascii="Helvetica Neue" w:hAnsi="Helvetica Neue" w:cs="Helvetica Neue"/>
          <w:i/>
          <w:iCs/>
          <w:sz w:val="26"/>
          <w:szCs w:val="26"/>
          <w:lang w:val="en-GB"/>
        </w:rPr>
        <w:t xml:space="preserve">Ans: </w:t>
      </w:r>
      <w:r>
        <w:rPr>
          <w:rFonts w:ascii="Helvetica Neue" w:hAnsi="Helvetica Neue" w:cs="Helvetica Neue"/>
          <w:sz w:val="26"/>
          <w:szCs w:val="26"/>
          <w:lang w:val="en-GB"/>
        </w:rPr>
        <w:t>To install Python on Windows, follow the below steps:</w:t>
      </w:r>
    </w:p>
    <w:p w14:paraId="1A71F761" w14:textId="77777777" w:rsidR="00F457C9" w:rsidRDefault="00F457C9" w:rsidP="00F457C9">
      <w:pPr>
        <w:numPr>
          <w:ilvl w:val="0"/>
          <w:numId w:val="4"/>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 xml:space="preserve">Install python from this link: </w:t>
      </w:r>
      <w:hyperlink r:id="rId5" w:history="1">
        <w:r>
          <w:rPr>
            <w:rFonts w:ascii="Helvetica Neue" w:hAnsi="Helvetica Neue" w:cs="Helvetica Neue"/>
            <w:color w:val="DCA10D"/>
            <w:sz w:val="26"/>
            <w:szCs w:val="26"/>
            <w:u w:val="single" w:color="DCA10D"/>
            <w:lang w:val="en-GB"/>
          </w:rPr>
          <w:t>https://www.python.org/downloads/</w:t>
        </w:r>
      </w:hyperlink>
    </w:p>
    <w:p w14:paraId="212C062D" w14:textId="77777777" w:rsidR="00F457C9" w:rsidRDefault="00F457C9" w:rsidP="00F457C9">
      <w:pPr>
        <w:numPr>
          <w:ilvl w:val="0"/>
          <w:numId w:val="4"/>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After this, install it on your PC. Look for the location where PYTHON has been installed on your PC using the following command on your command prompt: cmd python. </w:t>
      </w:r>
    </w:p>
    <w:p w14:paraId="30F5C032" w14:textId="77777777" w:rsidR="00F457C9" w:rsidRDefault="00F457C9" w:rsidP="00F457C9">
      <w:pPr>
        <w:numPr>
          <w:ilvl w:val="0"/>
          <w:numId w:val="4"/>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Then go to advanced system settings and add a new variable and name it as PYTHON_NAME and paste the copied path.</w:t>
      </w:r>
    </w:p>
    <w:p w14:paraId="5EDAFB74" w14:textId="77777777" w:rsidR="00F457C9" w:rsidRDefault="00F457C9" w:rsidP="00F457C9">
      <w:pPr>
        <w:numPr>
          <w:ilvl w:val="0"/>
          <w:numId w:val="4"/>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Look for the path variable, select its value and select ‘edit’.</w:t>
      </w:r>
    </w:p>
    <w:p w14:paraId="11ED8150" w14:textId="77777777" w:rsidR="00F457C9" w:rsidRDefault="00F457C9" w:rsidP="00F457C9">
      <w:pPr>
        <w:numPr>
          <w:ilvl w:val="0"/>
          <w:numId w:val="4"/>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Add a semicolon towards the end of the value if it’s not present and then type %PYTHON_HOME% </w:t>
      </w:r>
    </w:p>
    <w:p w14:paraId="5F868A51" w14:textId="77777777" w:rsidR="00F457C9" w:rsidRDefault="00F457C9" w:rsidP="00F457C9">
      <w:pPr>
        <w:autoSpaceDE w:val="0"/>
        <w:autoSpaceDN w:val="0"/>
        <w:adjustRightInd w:val="0"/>
        <w:jc w:val="both"/>
        <w:rPr>
          <w:rFonts w:ascii="Helvetica Neue" w:hAnsi="Helvetica Neue" w:cs="Helvetica Neue"/>
          <w:b/>
          <w:bCs/>
          <w:sz w:val="26"/>
          <w:szCs w:val="26"/>
          <w:lang w:val="en-GB"/>
        </w:rPr>
      </w:pPr>
      <w:r>
        <w:rPr>
          <w:rFonts w:ascii="Helvetica Neue" w:hAnsi="Helvetica Neue" w:cs="Helvetica Neue"/>
          <w:sz w:val="26"/>
          <w:szCs w:val="26"/>
          <w:lang w:val="en-GB"/>
        </w:rPr>
        <w:t xml:space="preserve"> 3. </w:t>
      </w:r>
      <w:r>
        <w:rPr>
          <w:rFonts w:ascii="Helvetica Neue" w:hAnsi="Helvetica Neue" w:cs="Helvetica Neue"/>
          <w:b/>
          <w:bCs/>
          <w:sz w:val="26"/>
          <w:szCs w:val="26"/>
          <w:lang w:val="en-GB"/>
        </w:rPr>
        <w:t>What is __init__?</w:t>
      </w:r>
    </w:p>
    <w:p w14:paraId="47751E5E" w14:textId="77777777" w:rsidR="00F457C9" w:rsidRDefault="00F457C9" w:rsidP="00F457C9">
      <w:pPr>
        <w:autoSpaceDE w:val="0"/>
        <w:autoSpaceDN w:val="0"/>
        <w:adjustRightInd w:val="0"/>
        <w:jc w:val="both"/>
        <w:rPr>
          <w:rFonts w:ascii="Helvetica Neue" w:hAnsi="Helvetica Neue" w:cs="Helvetica Neue"/>
          <w:sz w:val="26"/>
          <w:szCs w:val="26"/>
          <w:lang w:val="en-GB"/>
        </w:rPr>
      </w:pPr>
      <w:r>
        <w:rPr>
          <w:rFonts w:ascii="Helvetica Neue" w:hAnsi="Helvetica Neue" w:cs="Helvetica Neue"/>
          <w:i/>
          <w:iCs/>
          <w:sz w:val="26"/>
          <w:szCs w:val="26"/>
          <w:lang w:val="en-GB"/>
        </w:rPr>
        <w:t xml:space="preserve">Ans: </w:t>
      </w:r>
      <w:r>
        <w:rPr>
          <w:rFonts w:ascii="Helvetica Neue" w:hAnsi="Helvetica Neue" w:cs="Helvetica Neue"/>
          <w:sz w:val="26"/>
          <w:szCs w:val="26"/>
          <w:lang w:val="en-GB"/>
        </w:rPr>
        <w:t xml:space="preserve">__init__ is a method or constructor in </w:t>
      </w:r>
      <w:hyperlink r:id="rId6" w:history="1">
        <w:r>
          <w:rPr>
            <w:rFonts w:ascii="Helvetica Neue" w:hAnsi="Helvetica Neue" w:cs="Helvetica Neue"/>
            <w:color w:val="DCA10D"/>
            <w:sz w:val="26"/>
            <w:szCs w:val="26"/>
            <w:u w:val="single" w:color="DCA10D"/>
            <w:lang w:val="en-GB"/>
          </w:rPr>
          <w:t>Python</w:t>
        </w:r>
      </w:hyperlink>
      <w:r>
        <w:rPr>
          <w:rFonts w:ascii="Helvetica Neue" w:hAnsi="Helvetica Neue" w:cs="Helvetica Neue"/>
          <w:sz w:val="26"/>
          <w:szCs w:val="26"/>
          <w:lang w:val="en-GB"/>
        </w:rPr>
        <w:t>. This method is automatically called to allocate memory when a new object/ instance of a class is created. All classes have the __init__ method.</w:t>
      </w:r>
    </w:p>
    <w:p w14:paraId="731AC6ED" w14:textId="77777777" w:rsidR="00F457C9" w:rsidRDefault="00F457C9" w:rsidP="00F457C9">
      <w:pPr>
        <w:autoSpaceDE w:val="0"/>
        <w:autoSpaceDN w:val="0"/>
        <w:adjustRightInd w:val="0"/>
        <w:jc w:val="both"/>
        <w:rPr>
          <w:rFonts w:ascii="Helvetica Neue" w:hAnsi="Helvetica Neue" w:cs="Helvetica Neue"/>
          <w:sz w:val="26"/>
          <w:szCs w:val="26"/>
          <w:lang w:val="en-GB"/>
        </w:rPr>
      </w:pPr>
      <w:r>
        <w:rPr>
          <w:rFonts w:ascii="Helvetica Neue" w:hAnsi="Helvetica Neue" w:cs="Helvetica Neue"/>
          <w:sz w:val="26"/>
          <w:szCs w:val="26"/>
          <w:lang w:val="en-GB"/>
        </w:rPr>
        <w:t>Here is an example of how to use it.</w:t>
      </w: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F457C9" w14:paraId="6C62536C"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4E5693"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1</w:t>
            </w:r>
          </w:p>
          <w:p w14:paraId="095C3593"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2</w:t>
            </w:r>
          </w:p>
          <w:p w14:paraId="317FF8A8"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3</w:t>
            </w:r>
          </w:p>
          <w:p w14:paraId="15731DF9"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4</w:t>
            </w:r>
          </w:p>
          <w:p w14:paraId="7C51A43B"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5</w:t>
            </w:r>
          </w:p>
          <w:p w14:paraId="63167646"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6</w:t>
            </w:r>
          </w:p>
          <w:p w14:paraId="6FC44B98"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7</w:t>
            </w:r>
          </w:p>
          <w:p w14:paraId="58950333"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8</w:t>
            </w:r>
          </w:p>
          <w:p w14:paraId="67A89477"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9</w:t>
            </w:r>
          </w:p>
          <w:p w14:paraId="49548A5F"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10</w:t>
            </w:r>
          </w:p>
          <w:p w14:paraId="4B4D42FD" w14:textId="77777777" w:rsidR="00F457C9" w:rsidRDefault="00F457C9">
            <w:pPr>
              <w:autoSpaceDE w:val="0"/>
              <w:autoSpaceDN w:val="0"/>
              <w:adjustRightInd w:val="0"/>
              <w:rPr>
                <w:rFonts w:ascii="Helvetica" w:hAnsi="Helvetica" w:cs="Helvetica"/>
                <w:lang w:val="en-GB"/>
              </w:rPr>
            </w:pPr>
            <w:r>
              <w:rPr>
                <w:rFonts w:ascii="Helvetica Neue" w:hAnsi="Helvetica Neue" w:cs="Helvetica Neue"/>
                <w:sz w:val="26"/>
                <w:szCs w:val="26"/>
                <w:lang w:val="en-GB"/>
              </w:rPr>
              <w:t>11</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0FD400"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class Employee:</w:t>
            </w:r>
          </w:p>
          <w:p w14:paraId="7044FA02"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def __init__(self, name, age,salary):</w:t>
            </w:r>
          </w:p>
          <w:p w14:paraId="2138223A"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self.name = name</w:t>
            </w:r>
          </w:p>
          <w:p w14:paraId="0185DC86"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self.age = age</w:t>
            </w:r>
          </w:p>
          <w:p w14:paraId="07699ECE"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self.salary = 20000</w:t>
            </w:r>
          </w:p>
          <w:p w14:paraId="79FDF90F"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E1 = Employee("XYZ", 23, 20000)</w:t>
            </w:r>
          </w:p>
          <w:p w14:paraId="1F48B0F2"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E1 is the instance of class Employee.</w:t>
            </w:r>
          </w:p>
          <w:p w14:paraId="42B8F2C7"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#__init__ allocates memory for E1. </w:t>
            </w:r>
          </w:p>
          <w:p w14:paraId="4C46A558"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print(E1.name)</w:t>
            </w:r>
          </w:p>
          <w:p w14:paraId="4D41EDC5"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print(E1.age)</w:t>
            </w:r>
          </w:p>
          <w:p w14:paraId="754B7F5F"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print(E1.salary)</w:t>
            </w:r>
          </w:p>
        </w:tc>
      </w:tr>
    </w:tbl>
    <w:p w14:paraId="13275671" w14:textId="77777777" w:rsidR="00F457C9" w:rsidRDefault="00F457C9" w:rsidP="00F457C9">
      <w:pPr>
        <w:autoSpaceDE w:val="0"/>
        <w:autoSpaceDN w:val="0"/>
        <w:adjustRightInd w:val="0"/>
        <w:rPr>
          <w:rFonts w:ascii="Helvetica Neue" w:hAnsi="Helvetica Neue" w:cs="Helvetica Neue"/>
          <w:sz w:val="26"/>
          <w:szCs w:val="26"/>
          <w:lang w:val="en-GB"/>
        </w:rPr>
      </w:pPr>
      <w:r>
        <w:rPr>
          <w:rFonts w:ascii="Helvetica Neue" w:hAnsi="Helvetica Neue" w:cs="Helvetica Neue"/>
          <w:b/>
          <w:bCs/>
          <w:sz w:val="26"/>
          <w:szCs w:val="26"/>
          <w:lang w:val="en-GB"/>
        </w:rPr>
        <w:t>Output:</w:t>
      </w:r>
    </w:p>
    <w:p w14:paraId="672BD86F" w14:textId="77777777" w:rsidR="00F457C9" w:rsidRDefault="00F457C9" w:rsidP="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lastRenderedPageBreak/>
        <w:t xml:space="preserve">XYZ </w:t>
      </w:r>
    </w:p>
    <w:p w14:paraId="181AFAAF" w14:textId="77777777" w:rsidR="00F457C9" w:rsidRDefault="00F457C9" w:rsidP="00F457C9">
      <w:pPr>
        <w:autoSpaceDE w:val="0"/>
        <w:autoSpaceDN w:val="0"/>
        <w:adjustRightInd w:val="0"/>
        <w:jc w:val="both"/>
        <w:rPr>
          <w:rFonts w:ascii="Helvetica Neue" w:hAnsi="Helvetica Neue" w:cs="Helvetica Neue"/>
          <w:sz w:val="26"/>
          <w:szCs w:val="26"/>
          <w:lang w:val="en-GB"/>
        </w:rPr>
      </w:pPr>
    </w:p>
    <w:p w14:paraId="5E0FD5AD" w14:textId="77777777" w:rsidR="00F457C9" w:rsidRDefault="00F457C9" w:rsidP="00F457C9">
      <w:pPr>
        <w:autoSpaceDE w:val="0"/>
        <w:autoSpaceDN w:val="0"/>
        <w:adjustRightInd w:val="0"/>
        <w:spacing w:after="40"/>
        <w:rPr>
          <w:rFonts w:ascii="Helvetica Neue" w:hAnsi="Helvetica Neue" w:cs="Helvetica Neue"/>
          <w:b/>
          <w:bCs/>
          <w:sz w:val="32"/>
          <w:szCs w:val="32"/>
          <w:lang w:val="en-GB"/>
        </w:rPr>
      </w:pPr>
      <w:r>
        <w:rPr>
          <w:rFonts w:ascii="Helvetica Neue" w:hAnsi="Helvetica Neue" w:cs="Helvetica Neue"/>
          <w:b/>
          <w:bCs/>
          <w:sz w:val="32"/>
          <w:szCs w:val="32"/>
          <w:lang w:val="en-GB"/>
        </w:rPr>
        <w:t>What is a lambda function?</w:t>
      </w:r>
    </w:p>
    <w:p w14:paraId="20854057" w14:textId="77777777" w:rsidR="00F457C9" w:rsidRDefault="00F457C9" w:rsidP="00F457C9">
      <w:pPr>
        <w:autoSpaceDE w:val="0"/>
        <w:autoSpaceDN w:val="0"/>
        <w:adjustRightInd w:val="0"/>
        <w:jc w:val="both"/>
        <w:rPr>
          <w:rFonts w:ascii="Helvetica Neue" w:hAnsi="Helvetica Neue" w:cs="Helvetica Neue"/>
          <w:sz w:val="26"/>
          <w:szCs w:val="26"/>
          <w:lang w:val="en-GB"/>
        </w:rPr>
      </w:pPr>
      <w:r>
        <w:rPr>
          <w:rFonts w:ascii="Helvetica Neue" w:hAnsi="Helvetica Neue" w:cs="Helvetica Neue"/>
          <w:i/>
          <w:iCs/>
          <w:sz w:val="26"/>
          <w:szCs w:val="26"/>
          <w:lang w:val="en-GB"/>
        </w:rPr>
        <w:t xml:space="preserve">Ans: </w:t>
      </w:r>
      <w:r>
        <w:rPr>
          <w:rFonts w:ascii="Helvetica Neue" w:hAnsi="Helvetica Neue" w:cs="Helvetica Neue"/>
          <w:sz w:val="26"/>
          <w:szCs w:val="26"/>
          <w:lang w:val="en-GB"/>
        </w:rPr>
        <w:t>An anonymous function is known as a lambda function. This function can have any number of parameters but, can have just one statement.</w:t>
      </w:r>
    </w:p>
    <w:p w14:paraId="33021210" w14:textId="77777777" w:rsidR="00F457C9" w:rsidRDefault="00F457C9" w:rsidP="00F457C9">
      <w:pPr>
        <w:autoSpaceDE w:val="0"/>
        <w:autoSpaceDN w:val="0"/>
        <w:adjustRightInd w:val="0"/>
        <w:rPr>
          <w:rFonts w:ascii="Helvetica Neue" w:hAnsi="Helvetica Neue" w:cs="Helvetica Neue"/>
          <w:sz w:val="26"/>
          <w:szCs w:val="26"/>
          <w:lang w:val="en-GB"/>
        </w:rPr>
      </w:pPr>
      <w:r>
        <w:rPr>
          <w:rFonts w:ascii="Helvetica Neue" w:hAnsi="Helvetica Neue" w:cs="Helvetica Neue"/>
          <w:b/>
          <w:bCs/>
          <w:sz w:val="26"/>
          <w:szCs w:val="26"/>
          <w:lang w:val="en-GB"/>
        </w:rPr>
        <w:t>Example:</w:t>
      </w: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F457C9" w14:paraId="03744525"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7BBC16"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1</w:t>
            </w:r>
          </w:p>
          <w:p w14:paraId="32EB94C0" w14:textId="77777777" w:rsidR="00F457C9" w:rsidRDefault="00F457C9">
            <w:pPr>
              <w:autoSpaceDE w:val="0"/>
              <w:autoSpaceDN w:val="0"/>
              <w:adjustRightInd w:val="0"/>
              <w:rPr>
                <w:rFonts w:ascii="Helvetica" w:hAnsi="Helvetica" w:cs="Helvetica"/>
                <w:lang w:val="en-GB"/>
              </w:rPr>
            </w:pPr>
            <w:r>
              <w:rPr>
                <w:rFonts w:ascii="Helvetica Neue" w:hAnsi="Helvetica Neue" w:cs="Helvetica Neue"/>
                <w:sz w:val="26"/>
                <w:szCs w:val="26"/>
                <w:lang w:val="en-GB"/>
              </w:rPr>
              <w:t>2</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B64DDD"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a = lambda x,y : x+y</w:t>
            </w:r>
          </w:p>
          <w:p w14:paraId="76D5CF07"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print(a(5, 6))</w:t>
            </w:r>
          </w:p>
        </w:tc>
      </w:tr>
    </w:tbl>
    <w:p w14:paraId="1E8D4AD3" w14:textId="77777777" w:rsidR="00F457C9" w:rsidRDefault="00F457C9" w:rsidP="00F457C9">
      <w:pPr>
        <w:autoSpaceDE w:val="0"/>
        <w:autoSpaceDN w:val="0"/>
        <w:adjustRightInd w:val="0"/>
        <w:rPr>
          <w:rFonts w:ascii="Helvetica Neue" w:hAnsi="Helvetica Neue" w:cs="Helvetica Neue"/>
          <w:sz w:val="26"/>
          <w:szCs w:val="26"/>
          <w:lang w:val="en-GB"/>
        </w:rPr>
      </w:pPr>
      <w:r>
        <w:rPr>
          <w:rFonts w:ascii="Helvetica Neue" w:hAnsi="Helvetica Neue" w:cs="Helvetica Neue"/>
          <w:b/>
          <w:bCs/>
          <w:sz w:val="26"/>
          <w:szCs w:val="26"/>
          <w:lang w:val="en-GB"/>
        </w:rPr>
        <w:t>Output: </w:t>
      </w:r>
      <w:r>
        <w:rPr>
          <w:rFonts w:ascii="Helvetica Neue" w:hAnsi="Helvetica Neue" w:cs="Helvetica Neue"/>
          <w:sz w:val="26"/>
          <w:szCs w:val="26"/>
          <w:lang w:val="en-GB"/>
        </w:rPr>
        <w:t>11</w:t>
      </w:r>
    </w:p>
    <w:p w14:paraId="2D7C44D7" w14:textId="77777777" w:rsidR="00F457C9" w:rsidRDefault="00F457C9" w:rsidP="00F457C9">
      <w:pPr>
        <w:autoSpaceDE w:val="0"/>
        <w:autoSpaceDN w:val="0"/>
        <w:adjustRightInd w:val="0"/>
        <w:rPr>
          <w:rFonts w:ascii="Helvetica Neue" w:hAnsi="Helvetica Neue" w:cs="Helvetica Neue"/>
          <w:sz w:val="26"/>
          <w:szCs w:val="26"/>
          <w:lang w:val="en-GB"/>
        </w:rPr>
      </w:pPr>
    </w:p>
    <w:p w14:paraId="1369AAD3" w14:textId="77777777" w:rsidR="00F457C9" w:rsidRDefault="00F457C9" w:rsidP="00F457C9">
      <w:pPr>
        <w:autoSpaceDE w:val="0"/>
        <w:autoSpaceDN w:val="0"/>
        <w:adjustRightInd w:val="0"/>
        <w:spacing w:after="40"/>
        <w:jc w:val="both"/>
        <w:rPr>
          <w:rFonts w:ascii="Helvetica Neue" w:hAnsi="Helvetica Neue" w:cs="Helvetica Neue"/>
          <w:b/>
          <w:bCs/>
          <w:sz w:val="32"/>
          <w:szCs w:val="32"/>
          <w:lang w:val="en-GB"/>
        </w:rPr>
      </w:pPr>
      <w:r>
        <w:rPr>
          <w:rFonts w:ascii="Helvetica Neue" w:hAnsi="Helvetica Neue" w:cs="Helvetica Neue"/>
          <w:b/>
          <w:bCs/>
          <w:sz w:val="32"/>
          <w:szCs w:val="32"/>
          <w:lang w:val="en-GB"/>
        </w:rPr>
        <w:t>What does [::-1} do?</w:t>
      </w:r>
    </w:p>
    <w:p w14:paraId="57CB1567" w14:textId="77777777" w:rsidR="00F457C9" w:rsidRDefault="00F457C9" w:rsidP="00F457C9">
      <w:pPr>
        <w:autoSpaceDE w:val="0"/>
        <w:autoSpaceDN w:val="0"/>
        <w:adjustRightInd w:val="0"/>
        <w:jc w:val="both"/>
        <w:rPr>
          <w:rFonts w:ascii="Helvetica Neue" w:hAnsi="Helvetica Neue" w:cs="Helvetica Neue"/>
          <w:sz w:val="26"/>
          <w:szCs w:val="26"/>
          <w:lang w:val="en-GB"/>
        </w:rPr>
      </w:pPr>
      <w:r>
        <w:rPr>
          <w:rFonts w:ascii="Helvetica Neue" w:hAnsi="Helvetica Neue" w:cs="Helvetica Neue"/>
          <w:i/>
          <w:iCs/>
          <w:sz w:val="26"/>
          <w:szCs w:val="26"/>
          <w:lang w:val="en-GB"/>
        </w:rPr>
        <w:t>Ans:</w:t>
      </w:r>
      <w:r>
        <w:rPr>
          <w:rFonts w:ascii="Helvetica Neue" w:hAnsi="Helvetica Neue" w:cs="Helvetica Neue"/>
          <w:sz w:val="26"/>
          <w:szCs w:val="26"/>
          <w:lang w:val="en-GB"/>
        </w:rPr>
        <w:t> [::-1] is used to reverse the order of an array or a sequence.</w:t>
      </w:r>
    </w:p>
    <w:p w14:paraId="2500E577" w14:textId="77777777" w:rsidR="00F457C9" w:rsidRDefault="00F457C9" w:rsidP="00F457C9">
      <w:pPr>
        <w:autoSpaceDE w:val="0"/>
        <w:autoSpaceDN w:val="0"/>
        <w:adjustRightInd w:val="0"/>
        <w:rPr>
          <w:rFonts w:ascii="Helvetica Neue" w:hAnsi="Helvetica Neue" w:cs="Helvetica Neue"/>
          <w:sz w:val="26"/>
          <w:szCs w:val="26"/>
          <w:lang w:val="en-GB"/>
        </w:rPr>
      </w:pPr>
    </w:p>
    <w:p w14:paraId="2E6FBFED" w14:textId="77777777" w:rsidR="00F457C9" w:rsidRDefault="00F457C9" w:rsidP="00F457C9">
      <w:pPr>
        <w:autoSpaceDE w:val="0"/>
        <w:autoSpaceDN w:val="0"/>
        <w:adjustRightInd w:val="0"/>
        <w:jc w:val="both"/>
        <w:rPr>
          <w:rFonts w:ascii="Helvetica Neue" w:hAnsi="Helvetica Neue" w:cs="Helvetica Neue"/>
          <w:sz w:val="26"/>
          <w:szCs w:val="26"/>
          <w:lang w:val="en-GB"/>
        </w:rPr>
      </w:pPr>
      <w:r>
        <w:rPr>
          <w:rFonts w:ascii="Helvetica Neue" w:hAnsi="Helvetica Neue" w:cs="Helvetica Neue"/>
          <w:i/>
          <w:iCs/>
          <w:sz w:val="26"/>
          <w:szCs w:val="26"/>
          <w:lang w:val="en-GB"/>
        </w:rPr>
        <w:t>For example:</w:t>
      </w: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F457C9" w14:paraId="50FE54DF"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22BBB2"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1</w:t>
            </w:r>
          </w:p>
          <w:p w14:paraId="1F8751EA"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2</w:t>
            </w:r>
          </w:p>
          <w:p w14:paraId="255E44F8" w14:textId="77777777" w:rsidR="00F457C9" w:rsidRDefault="00F457C9">
            <w:pPr>
              <w:autoSpaceDE w:val="0"/>
              <w:autoSpaceDN w:val="0"/>
              <w:adjustRightInd w:val="0"/>
              <w:rPr>
                <w:rFonts w:ascii="Helvetica" w:hAnsi="Helvetica" w:cs="Helvetica"/>
                <w:lang w:val="en-GB"/>
              </w:rPr>
            </w:pPr>
            <w:r>
              <w:rPr>
                <w:rFonts w:ascii="Helvetica Neue" w:hAnsi="Helvetica Neue" w:cs="Helvetica Neue"/>
                <w:sz w:val="26"/>
                <w:szCs w:val="26"/>
                <w:lang w:val="en-GB"/>
              </w:rPr>
              <w:t>3</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889218"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import array as arr</w:t>
            </w:r>
          </w:p>
          <w:p w14:paraId="0E597ECF"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My_Array=arr.array('i',[1,2,3,4,5])</w:t>
            </w:r>
          </w:p>
          <w:p w14:paraId="1A6287BE"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My_Array[::-1]</w:t>
            </w:r>
          </w:p>
        </w:tc>
      </w:tr>
    </w:tbl>
    <w:p w14:paraId="480AC87A" w14:textId="77777777" w:rsidR="00F457C9" w:rsidRDefault="00F457C9" w:rsidP="00F457C9">
      <w:pPr>
        <w:autoSpaceDE w:val="0"/>
        <w:autoSpaceDN w:val="0"/>
        <w:adjustRightInd w:val="0"/>
        <w:jc w:val="both"/>
        <w:rPr>
          <w:rFonts w:ascii="Helvetica Neue" w:hAnsi="Helvetica Neue" w:cs="Helvetica Neue"/>
          <w:sz w:val="26"/>
          <w:szCs w:val="26"/>
          <w:lang w:val="en-GB"/>
        </w:rPr>
      </w:pPr>
      <w:r>
        <w:rPr>
          <w:rFonts w:ascii="Helvetica Neue" w:hAnsi="Helvetica Neue" w:cs="Helvetica Neue"/>
          <w:b/>
          <w:bCs/>
          <w:sz w:val="26"/>
          <w:szCs w:val="26"/>
          <w:lang w:val="en-GB"/>
        </w:rPr>
        <w:t>Output</w:t>
      </w:r>
      <w:r>
        <w:rPr>
          <w:rFonts w:ascii="Helvetica Neue" w:hAnsi="Helvetica Neue" w:cs="Helvetica Neue"/>
          <w:sz w:val="26"/>
          <w:szCs w:val="26"/>
          <w:lang w:val="en-GB"/>
        </w:rPr>
        <w:t>: array(‘i’, [5, 4, 3, 2, 1])</w:t>
      </w:r>
    </w:p>
    <w:p w14:paraId="60B9C583" w14:textId="77777777" w:rsidR="00F457C9" w:rsidRDefault="00F457C9" w:rsidP="00F457C9">
      <w:pPr>
        <w:autoSpaceDE w:val="0"/>
        <w:autoSpaceDN w:val="0"/>
        <w:adjustRightInd w:val="0"/>
        <w:jc w:val="both"/>
        <w:rPr>
          <w:rFonts w:ascii="Helvetica Neue" w:hAnsi="Helvetica Neue" w:cs="Helvetica Neue"/>
          <w:sz w:val="26"/>
          <w:szCs w:val="26"/>
          <w:lang w:val="en-GB"/>
        </w:rPr>
      </w:pPr>
      <w:r>
        <w:rPr>
          <w:rFonts w:ascii="Helvetica Neue" w:hAnsi="Helvetica Neue" w:cs="Helvetica Neue"/>
          <w:sz w:val="26"/>
          <w:szCs w:val="26"/>
          <w:lang w:val="en-GB"/>
        </w:rPr>
        <w:t>[::-1] reprints a reversed copy of ordered data structures such as an array or a list. the original array or list remains unchanged.</w:t>
      </w:r>
    </w:p>
    <w:p w14:paraId="51DB2095" w14:textId="77777777" w:rsidR="00F457C9" w:rsidRDefault="00F457C9" w:rsidP="00F457C9">
      <w:pPr>
        <w:autoSpaceDE w:val="0"/>
        <w:autoSpaceDN w:val="0"/>
        <w:adjustRightInd w:val="0"/>
        <w:jc w:val="both"/>
        <w:rPr>
          <w:rFonts w:ascii="Helvetica Neue" w:hAnsi="Helvetica Neue" w:cs="Helvetica Neue"/>
          <w:sz w:val="26"/>
          <w:szCs w:val="26"/>
          <w:lang w:val="en-GB"/>
        </w:rPr>
      </w:pPr>
    </w:p>
    <w:p w14:paraId="5E7DE6D8" w14:textId="77777777" w:rsidR="00F457C9" w:rsidRDefault="00F457C9" w:rsidP="00F457C9">
      <w:pPr>
        <w:autoSpaceDE w:val="0"/>
        <w:autoSpaceDN w:val="0"/>
        <w:adjustRightInd w:val="0"/>
        <w:spacing w:after="40"/>
        <w:jc w:val="both"/>
        <w:rPr>
          <w:rFonts w:ascii="Helvetica Neue" w:hAnsi="Helvetica Neue" w:cs="Helvetica Neue"/>
          <w:b/>
          <w:bCs/>
          <w:sz w:val="32"/>
          <w:szCs w:val="32"/>
          <w:lang w:val="en-GB"/>
        </w:rPr>
      </w:pPr>
      <w:r>
        <w:rPr>
          <w:rFonts w:ascii="Helvetica Neue" w:hAnsi="Helvetica Neue" w:cs="Helvetica Neue"/>
          <w:b/>
          <w:bCs/>
          <w:sz w:val="32"/>
          <w:szCs w:val="32"/>
          <w:lang w:val="en-GB"/>
        </w:rPr>
        <w:t>What is the difference between range &amp; xrange?</w:t>
      </w:r>
    </w:p>
    <w:p w14:paraId="1F0DC9D5" w14:textId="77777777" w:rsidR="00F457C9" w:rsidRDefault="00F457C9" w:rsidP="00F457C9">
      <w:pPr>
        <w:autoSpaceDE w:val="0"/>
        <w:autoSpaceDN w:val="0"/>
        <w:adjustRightInd w:val="0"/>
        <w:jc w:val="both"/>
        <w:rPr>
          <w:rFonts w:ascii="Helvetica Neue" w:hAnsi="Helvetica Neue" w:cs="Helvetica Neue"/>
          <w:sz w:val="26"/>
          <w:szCs w:val="26"/>
          <w:lang w:val="en-GB"/>
        </w:rPr>
      </w:pPr>
      <w:r>
        <w:rPr>
          <w:rFonts w:ascii="Helvetica Neue" w:hAnsi="Helvetica Neue" w:cs="Helvetica Neue"/>
          <w:b/>
          <w:bCs/>
          <w:sz w:val="26"/>
          <w:szCs w:val="26"/>
          <w:lang w:val="en-GB"/>
        </w:rPr>
        <w:t>Ans:</w:t>
      </w:r>
      <w:r>
        <w:rPr>
          <w:rFonts w:ascii="Helvetica Neue" w:hAnsi="Helvetica Neue" w:cs="Helvetica Neue"/>
          <w:sz w:val="26"/>
          <w:szCs w:val="26"/>
          <w:lang w:val="en-GB"/>
        </w:rPr>
        <w:t xml:space="preserve"> For the most part, xrange and range are the exact same in terms of functionality. They both provide a way to generate a list of integers for you to use, however you please. The only difference is that range returns a Python list object and x range returns an xrange object. </w:t>
      </w:r>
    </w:p>
    <w:p w14:paraId="6F04B04A" w14:textId="77777777" w:rsidR="00F457C9" w:rsidRDefault="00F457C9" w:rsidP="00F457C9">
      <w:pPr>
        <w:autoSpaceDE w:val="0"/>
        <w:autoSpaceDN w:val="0"/>
        <w:adjustRightInd w:val="0"/>
        <w:jc w:val="both"/>
        <w:rPr>
          <w:rFonts w:ascii="Helvetica Neue" w:hAnsi="Helvetica Neue" w:cs="Helvetica Neue"/>
          <w:sz w:val="26"/>
          <w:szCs w:val="26"/>
          <w:lang w:val="en-GB"/>
        </w:rPr>
      </w:pPr>
      <w:r>
        <w:rPr>
          <w:rFonts w:ascii="Helvetica Neue" w:hAnsi="Helvetica Neue" w:cs="Helvetica Neue"/>
          <w:sz w:val="26"/>
          <w:szCs w:val="26"/>
          <w:lang w:val="en-GB"/>
        </w:rPr>
        <w:t xml:space="preserve">This means that xrange doesn’t actually generate a static list at run-time like range does. It creates the values as you need them with a special technique called yielding. This technique is used with a type of object known as generators. That means that if you have a really gigantic range you’d like to generate a list for, say one billion, xrange is the function to use. </w:t>
      </w:r>
    </w:p>
    <w:p w14:paraId="21EC04C4" w14:textId="77777777" w:rsidR="00F457C9" w:rsidRDefault="00F457C9" w:rsidP="00F457C9">
      <w:pPr>
        <w:autoSpaceDE w:val="0"/>
        <w:autoSpaceDN w:val="0"/>
        <w:adjustRightInd w:val="0"/>
        <w:jc w:val="both"/>
        <w:rPr>
          <w:rFonts w:ascii="Helvetica Neue" w:hAnsi="Helvetica Neue" w:cs="Helvetica Neue"/>
          <w:sz w:val="26"/>
          <w:szCs w:val="26"/>
          <w:lang w:val="en-GB"/>
        </w:rPr>
      </w:pPr>
      <w:r>
        <w:rPr>
          <w:rFonts w:ascii="Helvetica Neue" w:hAnsi="Helvetica Neue" w:cs="Helvetica Neue"/>
          <w:sz w:val="26"/>
          <w:szCs w:val="26"/>
          <w:lang w:val="en-GB"/>
        </w:rPr>
        <w:t>This is especially true if you have a really memory sensitive system such as a cell phone that you are working with, as range will use as much memory as it can to create your array of integers, which can result in a Memory Error and crash your program. It’s a memory hungry beast.</w:t>
      </w:r>
    </w:p>
    <w:p w14:paraId="767F8CAC" w14:textId="77777777" w:rsidR="00F457C9" w:rsidRDefault="00F457C9" w:rsidP="00F457C9">
      <w:pPr>
        <w:autoSpaceDE w:val="0"/>
        <w:autoSpaceDN w:val="0"/>
        <w:adjustRightInd w:val="0"/>
        <w:rPr>
          <w:rFonts w:ascii="Helvetica Neue" w:hAnsi="Helvetica Neue" w:cs="Helvetica Neue"/>
          <w:sz w:val="26"/>
          <w:szCs w:val="26"/>
          <w:lang w:val="en-GB"/>
        </w:rPr>
      </w:pPr>
    </w:p>
    <w:p w14:paraId="1644888A" w14:textId="77777777" w:rsidR="00F457C9" w:rsidRDefault="00F457C9" w:rsidP="00F457C9">
      <w:pPr>
        <w:autoSpaceDE w:val="0"/>
        <w:autoSpaceDN w:val="0"/>
        <w:adjustRightInd w:val="0"/>
        <w:spacing w:after="40"/>
        <w:jc w:val="both"/>
        <w:rPr>
          <w:rFonts w:ascii="Helvetica Neue" w:hAnsi="Helvetica Neue" w:cs="Helvetica Neue"/>
          <w:b/>
          <w:bCs/>
          <w:sz w:val="32"/>
          <w:szCs w:val="32"/>
          <w:lang w:val="en-GB"/>
        </w:rPr>
      </w:pPr>
      <w:r>
        <w:rPr>
          <w:rFonts w:ascii="Helvetica Neue" w:hAnsi="Helvetica Neue" w:cs="Helvetica Neue"/>
          <w:b/>
          <w:bCs/>
          <w:sz w:val="32"/>
          <w:szCs w:val="32"/>
          <w:lang w:val="en-GB"/>
        </w:rPr>
        <w:t>What is pickling and unpickling?</w:t>
      </w:r>
    </w:p>
    <w:p w14:paraId="5E36D8E4" w14:textId="77777777" w:rsidR="00F457C9" w:rsidRDefault="00F457C9" w:rsidP="00F457C9">
      <w:pPr>
        <w:autoSpaceDE w:val="0"/>
        <w:autoSpaceDN w:val="0"/>
        <w:adjustRightInd w:val="0"/>
        <w:jc w:val="both"/>
        <w:rPr>
          <w:rFonts w:ascii="Helvetica Neue" w:hAnsi="Helvetica Neue" w:cs="Helvetica Neue"/>
          <w:sz w:val="26"/>
          <w:szCs w:val="26"/>
          <w:lang w:val="en-GB"/>
        </w:rPr>
      </w:pPr>
      <w:r>
        <w:rPr>
          <w:rFonts w:ascii="Helvetica Neue" w:hAnsi="Helvetica Neue" w:cs="Helvetica Neue"/>
          <w:b/>
          <w:bCs/>
          <w:sz w:val="26"/>
          <w:szCs w:val="26"/>
          <w:lang w:val="en-GB"/>
        </w:rPr>
        <w:t>Ans:</w:t>
      </w:r>
      <w:r>
        <w:rPr>
          <w:rFonts w:ascii="Helvetica Neue" w:hAnsi="Helvetica Neue" w:cs="Helvetica Neue"/>
          <w:sz w:val="26"/>
          <w:szCs w:val="26"/>
          <w:lang w:val="en-GB"/>
        </w:rPr>
        <w:t xml:space="preserve"> Pickle module accepts any Python object and converts it into a string representation and dumps it into a file by using dump function, this process is </w:t>
      </w:r>
      <w:r>
        <w:rPr>
          <w:rFonts w:ascii="Helvetica Neue" w:hAnsi="Helvetica Neue" w:cs="Helvetica Neue"/>
          <w:sz w:val="26"/>
          <w:szCs w:val="26"/>
          <w:lang w:val="en-GB"/>
        </w:rPr>
        <w:lastRenderedPageBreak/>
        <w:t>called pickling. While the process of retrieving original Python objects from the stored string representation is called unpickling.</w:t>
      </w:r>
    </w:p>
    <w:p w14:paraId="792B9CF5" w14:textId="77777777" w:rsidR="00F457C9" w:rsidRDefault="00F457C9" w:rsidP="00F457C9">
      <w:pPr>
        <w:autoSpaceDE w:val="0"/>
        <w:autoSpaceDN w:val="0"/>
        <w:adjustRightInd w:val="0"/>
        <w:rPr>
          <w:rFonts w:ascii="Helvetica Neue" w:hAnsi="Helvetica Neue" w:cs="Helvetica Neue"/>
          <w:sz w:val="26"/>
          <w:szCs w:val="26"/>
          <w:lang w:val="en-GB"/>
        </w:rPr>
      </w:pPr>
    </w:p>
    <w:p w14:paraId="1931660E" w14:textId="77777777" w:rsidR="00F457C9" w:rsidRDefault="00F457C9" w:rsidP="00F457C9">
      <w:pPr>
        <w:autoSpaceDE w:val="0"/>
        <w:autoSpaceDN w:val="0"/>
        <w:adjustRightInd w:val="0"/>
        <w:spacing w:after="40"/>
        <w:jc w:val="both"/>
        <w:rPr>
          <w:rFonts w:ascii="Helvetica Neue" w:hAnsi="Helvetica Neue" w:cs="Helvetica Neue"/>
          <w:b/>
          <w:bCs/>
          <w:sz w:val="32"/>
          <w:szCs w:val="32"/>
          <w:lang w:val="en-GB"/>
        </w:rPr>
      </w:pPr>
      <w:r>
        <w:rPr>
          <w:rFonts w:ascii="Helvetica Neue" w:hAnsi="Helvetica Neue" w:cs="Helvetica Neue"/>
          <w:b/>
          <w:bCs/>
          <w:sz w:val="32"/>
          <w:szCs w:val="32"/>
          <w:lang w:val="en-GB"/>
        </w:rPr>
        <w:t>What are the generators in python?</w:t>
      </w:r>
    </w:p>
    <w:p w14:paraId="1724F517" w14:textId="77777777" w:rsidR="00F457C9" w:rsidRDefault="00F457C9" w:rsidP="00F457C9">
      <w:pPr>
        <w:autoSpaceDE w:val="0"/>
        <w:autoSpaceDN w:val="0"/>
        <w:adjustRightInd w:val="0"/>
        <w:jc w:val="both"/>
        <w:rPr>
          <w:rFonts w:ascii="Helvetica Neue" w:hAnsi="Helvetica Neue" w:cs="Helvetica Neue"/>
          <w:sz w:val="26"/>
          <w:szCs w:val="26"/>
          <w:lang w:val="en-GB"/>
        </w:rPr>
      </w:pPr>
      <w:r>
        <w:rPr>
          <w:rFonts w:ascii="Helvetica Neue" w:hAnsi="Helvetica Neue" w:cs="Helvetica Neue"/>
          <w:i/>
          <w:iCs/>
          <w:sz w:val="26"/>
          <w:szCs w:val="26"/>
          <w:lang w:val="en-GB"/>
        </w:rPr>
        <w:t xml:space="preserve">Ans: </w:t>
      </w:r>
      <w:r>
        <w:rPr>
          <w:rFonts w:ascii="Helvetica Neue" w:hAnsi="Helvetica Neue" w:cs="Helvetica Neue"/>
          <w:sz w:val="26"/>
          <w:szCs w:val="26"/>
          <w:lang w:val="en-GB"/>
        </w:rPr>
        <w:t>Functions that return an iterable set of items are called generators.</w:t>
      </w:r>
    </w:p>
    <w:p w14:paraId="7FDB2A33" w14:textId="77777777" w:rsidR="00F457C9" w:rsidRDefault="00F457C9" w:rsidP="00F457C9">
      <w:pPr>
        <w:autoSpaceDE w:val="0"/>
        <w:autoSpaceDN w:val="0"/>
        <w:adjustRightInd w:val="0"/>
        <w:rPr>
          <w:rFonts w:ascii="Helvetica Neue" w:hAnsi="Helvetica Neue" w:cs="Helvetica Neue"/>
          <w:sz w:val="26"/>
          <w:szCs w:val="26"/>
          <w:lang w:val="en-GB"/>
        </w:rPr>
      </w:pPr>
    </w:p>
    <w:p w14:paraId="15EEE53C" w14:textId="77777777" w:rsidR="00F457C9" w:rsidRDefault="00F457C9" w:rsidP="00F457C9">
      <w:pPr>
        <w:autoSpaceDE w:val="0"/>
        <w:autoSpaceDN w:val="0"/>
        <w:adjustRightInd w:val="0"/>
        <w:spacing w:after="40"/>
        <w:jc w:val="both"/>
        <w:rPr>
          <w:rFonts w:ascii="Helvetica Neue" w:hAnsi="Helvetica Neue" w:cs="Helvetica Neue"/>
          <w:b/>
          <w:bCs/>
          <w:sz w:val="32"/>
          <w:szCs w:val="32"/>
          <w:lang w:val="en-GB"/>
        </w:rPr>
      </w:pPr>
      <w:r>
        <w:rPr>
          <w:rFonts w:ascii="Helvetica Neue" w:hAnsi="Helvetica Neue" w:cs="Helvetica Neue"/>
          <w:b/>
          <w:bCs/>
          <w:sz w:val="32"/>
          <w:szCs w:val="32"/>
          <w:lang w:val="en-GB"/>
        </w:rPr>
        <w:t>How will you convert a string to all lowercase?</w:t>
      </w:r>
    </w:p>
    <w:p w14:paraId="08DCE845" w14:textId="77777777" w:rsidR="00F457C9" w:rsidRDefault="00F457C9" w:rsidP="00F457C9">
      <w:pPr>
        <w:autoSpaceDE w:val="0"/>
        <w:autoSpaceDN w:val="0"/>
        <w:adjustRightInd w:val="0"/>
        <w:jc w:val="both"/>
        <w:rPr>
          <w:rFonts w:ascii="Helvetica Neue" w:hAnsi="Helvetica Neue" w:cs="Helvetica Neue"/>
          <w:sz w:val="26"/>
          <w:szCs w:val="26"/>
          <w:lang w:val="en-GB"/>
        </w:rPr>
      </w:pPr>
      <w:r>
        <w:rPr>
          <w:rFonts w:ascii="Helvetica Neue" w:hAnsi="Helvetica Neue" w:cs="Helvetica Neue"/>
          <w:i/>
          <w:iCs/>
          <w:sz w:val="26"/>
          <w:szCs w:val="26"/>
          <w:lang w:val="en-GB"/>
        </w:rPr>
        <w:t xml:space="preserve">Ans: </w:t>
      </w:r>
      <w:r>
        <w:rPr>
          <w:rFonts w:ascii="Helvetica Neue" w:hAnsi="Helvetica Neue" w:cs="Helvetica Neue"/>
          <w:sz w:val="26"/>
          <w:szCs w:val="26"/>
          <w:lang w:val="en-GB"/>
        </w:rPr>
        <w:t>To convert a string to lowercase, lower() function can be used.</w:t>
      </w:r>
    </w:p>
    <w:p w14:paraId="1DC75EC2" w14:textId="77777777" w:rsidR="00F457C9" w:rsidRDefault="00F457C9" w:rsidP="00F457C9">
      <w:pPr>
        <w:autoSpaceDE w:val="0"/>
        <w:autoSpaceDN w:val="0"/>
        <w:adjustRightInd w:val="0"/>
        <w:rPr>
          <w:rFonts w:ascii="Helvetica Neue" w:hAnsi="Helvetica Neue" w:cs="Helvetica Neue"/>
          <w:sz w:val="26"/>
          <w:szCs w:val="26"/>
          <w:lang w:val="en-GB"/>
        </w:rPr>
      </w:pPr>
      <w:r>
        <w:rPr>
          <w:rFonts w:ascii="Helvetica Neue" w:hAnsi="Helvetica Neue" w:cs="Helvetica Neue"/>
          <w:b/>
          <w:bCs/>
          <w:sz w:val="26"/>
          <w:szCs w:val="26"/>
          <w:lang w:val="en-GB"/>
        </w:rPr>
        <w:t>Example:</w:t>
      </w: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F457C9" w14:paraId="4E180D70"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8AFB17"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1</w:t>
            </w:r>
          </w:p>
          <w:p w14:paraId="62CF6730" w14:textId="77777777" w:rsidR="00F457C9" w:rsidRDefault="00F457C9">
            <w:pPr>
              <w:autoSpaceDE w:val="0"/>
              <w:autoSpaceDN w:val="0"/>
              <w:adjustRightInd w:val="0"/>
              <w:rPr>
                <w:rFonts w:ascii="Helvetica" w:hAnsi="Helvetica" w:cs="Helvetica"/>
                <w:lang w:val="en-GB"/>
              </w:rPr>
            </w:pPr>
            <w:r>
              <w:rPr>
                <w:rFonts w:ascii="Helvetica Neue" w:hAnsi="Helvetica Neue" w:cs="Helvetica Neue"/>
                <w:sz w:val="26"/>
                <w:szCs w:val="26"/>
                <w:lang w:val="en-GB"/>
              </w:rPr>
              <w:t>2</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B6815E"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stg='ABCD'</w:t>
            </w:r>
          </w:p>
          <w:p w14:paraId="798DC052"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print(stg.lower())</w:t>
            </w:r>
          </w:p>
        </w:tc>
      </w:tr>
    </w:tbl>
    <w:p w14:paraId="0BC86113" w14:textId="77777777" w:rsidR="00F457C9" w:rsidRDefault="00F457C9" w:rsidP="00F457C9">
      <w:pPr>
        <w:autoSpaceDE w:val="0"/>
        <w:autoSpaceDN w:val="0"/>
        <w:adjustRightInd w:val="0"/>
        <w:rPr>
          <w:rFonts w:ascii="Helvetica Neue" w:hAnsi="Helvetica Neue" w:cs="Helvetica Neue"/>
          <w:sz w:val="26"/>
          <w:szCs w:val="26"/>
          <w:lang w:val="en-GB"/>
        </w:rPr>
      </w:pPr>
      <w:r>
        <w:rPr>
          <w:rFonts w:ascii="Helvetica Neue" w:hAnsi="Helvetica Neue" w:cs="Helvetica Neue"/>
          <w:b/>
          <w:bCs/>
          <w:sz w:val="26"/>
          <w:szCs w:val="26"/>
          <w:lang w:val="en-GB"/>
        </w:rPr>
        <w:t xml:space="preserve">Output: </w:t>
      </w:r>
      <w:r>
        <w:rPr>
          <w:rFonts w:ascii="Helvetica Neue" w:hAnsi="Helvetica Neue" w:cs="Helvetica Neue"/>
          <w:sz w:val="26"/>
          <w:szCs w:val="26"/>
          <w:lang w:val="en-GB"/>
        </w:rPr>
        <w:t>abcd</w:t>
      </w:r>
    </w:p>
    <w:p w14:paraId="2140D226" w14:textId="77777777" w:rsidR="00F457C9" w:rsidRDefault="00F457C9" w:rsidP="00F457C9">
      <w:pPr>
        <w:autoSpaceDE w:val="0"/>
        <w:autoSpaceDN w:val="0"/>
        <w:adjustRightInd w:val="0"/>
        <w:rPr>
          <w:rFonts w:ascii="Helvetica Neue" w:hAnsi="Helvetica Neue" w:cs="Helvetica Neue"/>
          <w:sz w:val="26"/>
          <w:szCs w:val="26"/>
          <w:lang w:val="en-GB"/>
        </w:rPr>
      </w:pPr>
    </w:p>
    <w:p w14:paraId="4ECAB0C7" w14:textId="77777777" w:rsidR="00F457C9" w:rsidRDefault="00F457C9" w:rsidP="00F457C9">
      <w:pPr>
        <w:autoSpaceDE w:val="0"/>
        <w:autoSpaceDN w:val="0"/>
        <w:adjustRightInd w:val="0"/>
        <w:spacing w:after="40"/>
        <w:jc w:val="both"/>
        <w:rPr>
          <w:rFonts w:ascii="Helvetica Neue" w:hAnsi="Helvetica Neue" w:cs="Helvetica Neue"/>
          <w:b/>
          <w:bCs/>
          <w:sz w:val="32"/>
          <w:szCs w:val="32"/>
          <w:lang w:val="en-GB"/>
        </w:rPr>
      </w:pPr>
      <w:r>
        <w:rPr>
          <w:rFonts w:ascii="Helvetica Neue" w:hAnsi="Helvetica Neue" w:cs="Helvetica Neue"/>
          <w:b/>
          <w:bCs/>
          <w:sz w:val="32"/>
          <w:szCs w:val="32"/>
          <w:lang w:val="en-GB"/>
        </w:rPr>
        <w:t>What does this mean: *args, **kwargs? And why would we use it?</w:t>
      </w:r>
    </w:p>
    <w:p w14:paraId="50ECAC3E" w14:textId="77777777" w:rsidR="00F457C9" w:rsidRDefault="00F457C9" w:rsidP="00F457C9">
      <w:pPr>
        <w:autoSpaceDE w:val="0"/>
        <w:autoSpaceDN w:val="0"/>
        <w:adjustRightInd w:val="0"/>
        <w:jc w:val="both"/>
        <w:rPr>
          <w:rFonts w:ascii="Helvetica Neue" w:hAnsi="Helvetica Neue" w:cs="Helvetica Neue"/>
          <w:sz w:val="26"/>
          <w:szCs w:val="26"/>
          <w:lang w:val="en-GB"/>
        </w:rPr>
      </w:pPr>
      <w:r>
        <w:rPr>
          <w:rFonts w:ascii="Helvetica Neue" w:hAnsi="Helvetica Neue" w:cs="Helvetica Neue"/>
          <w:b/>
          <w:bCs/>
          <w:sz w:val="26"/>
          <w:szCs w:val="26"/>
          <w:lang w:val="en-GB"/>
        </w:rPr>
        <w:t>Ans:</w:t>
      </w:r>
      <w:r>
        <w:rPr>
          <w:rFonts w:ascii="Helvetica Neue" w:hAnsi="Helvetica Neue" w:cs="Helvetica Neue"/>
          <w:sz w:val="26"/>
          <w:szCs w:val="26"/>
          <w:lang w:val="en-GB"/>
        </w:rPr>
        <w:t> We use *args when we aren’t sure how many arguments are going to be passed to a function, or if we want to pass a stored list or tuple of arguments to a function. **kwargs is used when we don’t know how many keyword arguments will be passed to a function, or it can be used to pass the values of a dictionary as keyword arguments. The identifiers args and kwargs are a convention, you could also use *bob and **billy but that would not be wise.</w:t>
      </w:r>
    </w:p>
    <w:p w14:paraId="22989A38" w14:textId="77777777" w:rsidR="00F457C9" w:rsidRDefault="00F457C9" w:rsidP="00F457C9">
      <w:pPr>
        <w:autoSpaceDE w:val="0"/>
        <w:autoSpaceDN w:val="0"/>
        <w:adjustRightInd w:val="0"/>
        <w:rPr>
          <w:rFonts w:ascii="Helvetica Neue" w:hAnsi="Helvetica Neue" w:cs="Helvetica Neue"/>
          <w:sz w:val="26"/>
          <w:szCs w:val="26"/>
          <w:lang w:val="en-GB"/>
        </w:rPr>
      </w:pPr>
    </w:p>
    <w:p w14:paraId="53612C10" w14:textId="77777777" w:rsidR="00F457C9" w:rsidRDefault="00F457C9" w:rsidP="00F457C9">
      <w:pPr>
        <w:autoSpaceDE w:val="0"/>
        <w:autoSpaceDN w:val="0"/>
        <w:adjustRightInd w:val="0"/>
        <w:spacing w:after="40"/>
        <w:jc w:val="both"/>
        <w:rPr>
          <w:rFonts w:ascii="Helvetica Neue" w:hAnsi="Helvetica Neue" w:cs="Helvetica Neue"/>
          <w:b/>
          <w:bCs/>
          <w:sz w:val="32"/>
          <w:szCs w:val="32"/>
          <w:lang w:val="en-GB"/>
        </w:rPr>
      </w:pPr>
      <w:r>
        <w:rPr>
          <w:rFonts w:ascii="Helvetica Neue" w:hAnsi="Helvetica Neue" w:cs="Helvetica Neue"/>
          <w:b/>
          <w:bCs/>
          <w:sz w:val="32"/>
          <w:szCs w:val="32"/>
          <w:lang w:val="en-GB"/>
        </w:rPr>
        <w:t>What is the difference between deep and shallow copy?</w:t>
      </w:r>
    </w:p>
    <w:p w14:paraId="51E433DC" w14:textId="77777777" w:rsidR="00F457C9" w:rsidRDefault="00F457C9" w:rsidP="00F457C9">
      <w:pPr>
        <w:autoSpaceDE w:val="0"/>
        <w:autoSpaceDN w:val="0"/>
        <w:adjustRightInd w:val="0"/>
        <w:jc w:val="both"/>
        <w:rPr>
          <w:rFonts w:ascii="Helvetica Neue" w:hAnsi="Helvetica Neue" w:cs="Helvetica Neue"/>
          <w:sz w:val="26"/>
          <w:szCs w:val="26"/>
          <w:lang w:val="en-GB"/>
        </w:rPr>
      </w:pPr>
      <w:r>
        <w:rPr>
          <w:rFonts w:ascii="Helvetica Neue" w:hAnsi="Helvetica Neue" w:cs="Helvetica Neue"/>
          <w:i/>
          <w:iCs/>
          <w:sz w:val="26"/>
          <w:szCs w:val="26"/>
          <w:lang w:val="en-GB"/>
        </w:rPr>
        <w:t>Ans: Shallow copy</w:t>
      </w:r>
      <w:r>
        <w:rPr>
          <w:rFonts w:ascii="Helvetica Neue" w:hAnsi="Helvetica Neue" w:cs="Helvetica Neue"/>
          <w:sz w:val="26"/>
          <w:szCs w:val="26"/>
          <w:lang w:val="en-GB"/>
        </w:rPr>
        <w:t xml:space="preserve"> is used when a new instance type gets created and it keeps the values that are copied in the new instance. Shallow copy is used to copy the reference pointers just like it copies the values. These references point to the original objects and the changes made in any member of the class will also affect the original copy of it. Shallow copy allows faster execution of the program and it depends on the size of the data that is used.</w:t>
      </w:r>
    </w:p>
    <w:p w14:paraId="3AA654CA" w14:textId="77777777" w:rsidR="00F457C9" w:rsidRDefault="00F457C9" w:rsidP="00F457C9">
      <w:pPr>
        <w:autoSpaceDE w:val="0"/>
        <w:autoSpaceDN w:val="0"/>
        <w:adjustRightInd w:val="0"/>
        <w:jc w:val="both"/>
        <w:rPr>
          <w:rFonts w:ascii="Helvetica Neue" w:hAnsi="Helvetica Neue" w:cs="Helvetica Neue"/>
          <w:sz w:val="26"/>
          <w:szCs w:val="26"/>
          <w:lang w:val="en-GB"/>
        </w:rPr>
      </w:pPr>
      <w:r>
        <w:rPr>
          <w:rFonts w:ascii="Helvetica Neue" w:hAnsi="Helvetica Neue" w:cs="Helvetica Neue"/>
          <w:i/>
          <w:iCs/>
          <w:sz w:val="26"/>
          <w:szCs w:val="26"/>
          <w:lang w:val="en-GB"/>
        </w:rPr>
        <w:t>Deep copy</w:t>
      </w:r>
      <w:r>
        <w:rPr>
          <w:rFonts w:ascii="Helvetica Neue" w:hAnsi="Helvetica Neue" w:cs="Helvetica Neue"/>
          <w:sz w:val="26"/>
          <w:szCs w:val="26"/>
          <w:lang w:val="en-GB"/>
        </w:rPr>
        <w:t xml:space="preserve"> is used to store the values that are already copied. Deep copy doesn’t copy the reference pointers to the objects. It makes the reference to an object and the new object that is pointed by some other object gets stored. The changes made in the original copy won’t affect any other copy that uses the object. Deep copy makes execution of the program slower due to making certain copies for each object that is been called.</w:t>
      </w:r>
    </w:p>
    <w:p w14:paraId="1A0FA95E" w14:textId="77777777" w:rsidR="00F457C9" w:rsidRDefault="00F457C9" w:rsidP="00F457C9">
      <w:pPr>
        <w:autoSpaceDE w:val="0"/>
        <w:autoSpaceDN w:val="0"/>
        <w:adjustRightInd w:val="0"/>
        <w:rPr>
          <w:rFonts w:ascii="Helvetica Neue" w:hAnsi="Helvetica Neue" w:cs="Helvetica Neue"/>
          <w:sz w:val="26"/>
          <w:szCs w:val="26"/>
          <w:lang w:val="en-GB"/>
        </w:rPr>
      </w:pPr>
    </w:p>
    <w:p w14:paraId="65E148C6" w14:textId="77777777" w:rsidR="00F457C9" w:rsidRDefault="00F457C9" w:rsidP="00F457C9">
      <w:pPr>
        <w:autoSpaceDE w:val="0"/>
        <w:autoSpaceDN w:val="0"/>
        <w:adjustRightInd w:val="0"/>
        <w:spacing w:after="40"/>
        <w:jc w:val="both"/>
        <w:rPr>
          <w:rFonts w:ascii="Helvetica Neue" w:hAnsi="Helvetica Neue" w:cs="Helvetica Neue"/>
          <w:b/>
          <w:bCs/>
          <w:sz w:val="32"/>
          <w:szCs w:val="32"/>
          <w:lang w:val="en-GB"/>
        </w:rPr>
      </w:pPr>
      <w:r>
        <w:rPr>
          <w:rFonts w:ascii="Helvetica Neue" w:hAnsi="Helvetica Neue" w:cs="Helvetica Neue"/>
          <w:b/>
          <w:bCs/>
          <w:sz w:val="32"/>
          <w:szCs w:val="32"/>
          <w:lang w:val="en-GB"/>
        </w:rPr>
        <w:t>What are Python libraries? Name a few of them.</w:t>
      </w:r>
    </w:p>
    <w:p w14:paraId="0EB1B4AA" w14:textId="77777777" w:rsidR="00F457C9" w:rsidRDefault="00F457C9" w:rsidP="00F457C9">
      <w:pPr>
        <w:autoSpaceDE w:val="0"/>
        <w:autoSpaceDN w:val="0"/>
        <w:adjustRightInd w:val="0"/>
        <w:jc w:val="both"/>
        <w:rPr>
          <w:rFonts w:ascii="Helvetica Neue" w:hAnsi="Helvetica Neue" w:cs="Helvetica Neue"/>
          <w:sz w:val="26"/>
          <w:szCs w:val="26"/>
          <w:lang w:val="en-GB"/>
        </w:rPr>
      </w:pPr>
      <w:r>
        <w:rPr>
          <w:rFonts w:ascii="Helvetica Neue" w:hAnsi="Helvetica Neue" w:cs="Helvetica Neue"/>
          <w:sz w:val="26"/>
          <w:szCs w:val="26"/>
          <w:lang w:val="en-GB"/>
        </w:rPr>
        <w:t xml:space="preserve">Python libraries are a collection of Python packages. Some of the majorly used python libraries are – </w:t>
      </w:r>
      <w:hyperlink r:id="rId7" w:history="1">
        <w:r>
          <w:rPr>
            <w:rFonts w:ascii="Helvetica Neue" w:hAnsi="Helvetica Neue" w:cs="Helvetica Neue"/>
            <w:color w:val="DCA10D"/>
            <w:sz w:val="26"/>
            <w:szCs w:val="26"/>
            <w:u w:val="single" w:color="DCA10D"/>
            <w:lang w:val="en-GB"/>
          </w:rPr>
          <w:t>Numpy</w:t>
        </w:r>
      </w:hyperlink>
      <w:r>
        <w:rPr>
          <w:rFonts w:ascii="Helvetica Neue" w:hAnsi="Helvetica Neue" w:cs="Helvetica Neue"/>
          <w:sz w:val="26"/>
          <w:szCs w:val="26"/>
          <w:lang w:val="en-GB"/>
        </w:rPr>
        <w:t xml:space="preserve">, </w:t>
      </w:r>
      <w:hyperlink r:id="rId8" w:history="1">
        <w:r>
          <w:rPr>
            <w:rFonts w:ascii="Helvetica Neue" w:hAnsi="Helvetica Neue" w:cs="Helvetica Neue"/>
            <w:color w:val="DCA10D"/>
            <w:sz w:val="26"/>
            <w:szCs w:val="26"/>
            <w:u w:val="single" w:color="DCA10D"/>
            <w:lang w:val="en-GB"/>
          </w:rPr>
          <w:t>Pandas</w:t>
        </w:r>
      </w:hyperlink>
      <w:r>
        <w:rPr>
          <w:rFonts w:ascii="Helvetica Neue" w:hAnsi="Helvetica Neue" w:cs="Helvetica Neue"/>
          <w:sz w:val="26"/>
          <w:szCs w:val="26"/>
          <w:lang w:val="en-GB"/>
        </w:rPr>
        <w:t xml:space="preserve">, </w:t>
      </w:r>
      <w:hyperlink r:id="rId9" w:history="1">
        <w:r>
          <w:rPr>
            <w:rFonts w:ascii="Helvetica Neue" w:hAnsi="Helvetica Neue" w:cs="Helvetica Neue"/>
            <w:color w:val="DCA10D"/>
            <w:sz w:val="26"/>
            <w:szCs w:val="26"/>
            <w:u w:val="single" w:color="DCA10D"/>
            <w:lang w:val="en-GB"/>
          </w:rPr>
          <w:t>Matplotlib</w:t>
        </w:r>
      </w:hyperlink>
      <w:r>
        <w:rPr>
          <w:rFonts w:ascii="Helvetica Neue" w:hAnsi="Helvetica Neue" w:cs="Helvetica Neue"/>
          <w:sz w:val="26"/>
          <w:szCs w:val="26"/>
          <w:lang w:val="en-GB"/>
        </w:rPr>
        <w:t xml:space="preserve">, </w:t>
      </w:r>
      <w:hyperlink r:id="rId10" w:history="1">
        <w:r>
          <w:rPr>
            <w:rFonts w:ascii="Helvetica Neue" w:hAnsi="Helvetica Neue" w:cs="Helvetica Neue"/>
            <w:color w:val="DCA10D"/>
            <w:sz w:val="26"/>
            <w:szCs w:val="26"/>
            <w:u w:val="single" w:color="DCA10D"/>
            <w:lang w:val="en-GB"/>
          </w:rPr>
          <w:t>Scikit-learn</w:t>
        </w:r>
      </w:hyperlink>
      <w:r>
        <w:rPr>
          <w:rFonts w:ascii="Helvetica Neue" w:hAnsi="Helvetica Neue" w:cs="Helvetica Neue"/>
          <w:sz w:val="26"/>
          <w:szCs w:val="26"/>
          <w:lang w:val="en-GB"/>
        </w:rPr>
        <w:t xml:space="preserve"> and many more.</w:t>
      </w:r>
    </w:p>
    <w:p w14:paraId="526CA457" w14:textId="77777777" w:rsidR="00F457C9" w:rsidRDefault="00F457C9" w:rsidP="00F457C9">
      <w:pPr>
        <w:autoSpaceDE w:val="0"/>
        <w:autoSpaceDN w:val="0"/>
        <w:adjustRightInd w:val="0"/>
        <w:rPr>
          <w:rFonts w:ascii="Helvetica Neue" w:hAnsi="Helvetica Neue" w:cs="Helvetica Neue"/>
          <w:sz w:val="26"/>
          <w:szCs w:val="26"/>
          <w:lang w:val="en-GB"/>
        </w:rPr>
      </w:pPr>
    </w:p>
    <w:p w14:paraId="2CE97B7E" w14:textId="77777777" w:rsidR="00F457C9" w:rsidRDefault="00F457C9" w:rsidP="00F457C9">
      <w:pPr>
        <w:autoSpaceDE w:val="0"/>
        <w:autoSpaceDN w:val="0"/>
        <w:adjustRightInd w:val="0"/>
        <w:spacing w:after="40"/>
        <w:rPr>
          <w:rFonts w:ascii="Helvetica Neue" w:hAnsi="Helvetica Neue" w:cs="Helvetica Neue"/>
          <w:b/>
          <w:bCs/>
          <w:sz w:val="32"/>
          <w:szCs w:val="32"/>
          <w:lang w:val="en-GB"/>
        </w:rPr>
      </w:pPr>
      <w:r>
        <w:rPr>
          <w:rFonts w:ascii="Helvetica Neue" w:hAnsi="Helvetica Neue" w:cs="Helvetica Neue"/>
          <w:b/>
          <w:bCs/>
          <w:sz w:val="32"/>
          <w:szCs w:val="32"/>
          <w:lang w:val="en-GB"/>
        </w:rPr>
        <w:t>How to import modules in python?</w:t>
      </w:r>
    </w:p>
    <w:p w14:paraId="14335B1B" w14:textId="77777777" w:rsidR="00F457C9" w:rsidRDefault="00F457C9" w:rsidP="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Modules can be imported using the </w:t>
      </w:r>
      <w:r>
        <w:rPr>
          <w:rFonts w:ascii="Helvetica Neue" w:hAnsi="Helvetica Neue" w:cs="Helvetica Neue"/>
          <w:b/>
          <w:bCs/>
          <w:sz w:val="26"/>
          <w:szCs w:val="26"/>
          <w:lang w:val="en-GB"/>
        </w:rPr>
        <w:t>import </w:t>
      </w:r>
      <w:r>
        <w:rPr>
          <w:rFonts w:ascii="Helvetica Neue" w:hAnsi="Helvetica Neue" w:cs="Helvetica Neue"/>
          <w:sz w:val="26"/>
          <w:szCs w:val="26"/>
          <w:lang w:val="en-GB"/>
        </w:rPr>
        <w:t>keyword.  You can import modules in three ways-</w:t>
      </w:r>
    </w:p>
    <w:p w14:paraId="113AD57B" w14:textId="77777777" w:rsidR="00F457C9" w:rsidRDefault="00F457C9" w:rsidP="00F457C9">
      <w:pPr>
        <w:autoSpaceDE w:val="0"/>
        <w:autoSpaceDN w:val="0"/>
        <w:adjustRightInd w:val="0"/>
        <w:rPr>
          <w:rFonts w:ascii="Helvetica Neue" w:hAnsi="Helvetica Neue" w:cs="Helvetica Neue"/>
          <w:sz w:val="26"/>
          <w:szCs w:val="26"/>
          <w:lang w:val="en-GB"/>
        </w:rPr>
      </w:pPr>
      <w:r>
        <w:rPr>
          <w:rFonts w:ascii="Helvetica Neue" w:hAnsi="Helvetica Neue" w:cs="Helvetica Neue"/>
          <w:b/>
          <w:bCs/>
          <w:sz w:val="26"/>
          <w:szCs w:val="26"/>
          <w:lang w:val="en-GB"/>
        </w:rPr>
        <w:t>Example:</w:t>
      </w: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F457C9" w14:paraId="64CC7903"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1C8BC7"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1</w:t>
            </w:r>
          </w:p>
          <w:p w14:paraId="772B1EB1"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2</w:t>
            </w:r>
          </w:p>
          <w:p w14:paraId="4C455E7E" w14:textId="77777777" w:rsidR="00F457C9" w:rsidRDefault="00F457C9">
            <w:pPr>
              <w:autoSpaceDE w:val="0"/>
              <w:autoSpaceDN w:val="0"/>
              <w:adjustRightInd w:val="0"/>
              <w:rPr>
                <w:rFonts w:ascii="Helvetica" w:hAnsi="Helvetica" w:cs="Helvetica"/>
                <w:lang w:val="en-GB"/>
              </w:rPr>
            </w:pPr>
            <w:r>
              <w:rPr>
                <w:rFonts w:ascii="Helvetica Neue" w:hAnsi="Helvetica Neue" w:cs="Helvetica Neue"/>
                <w:sz w:val="26"/>
                <w:szCs w:val="26"/>
                <w:lang w:val="en-GB"/>
              </w:rPr>
              <w:t>3</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46DAB9"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import array           #importing using the original module name</w:t>
            </w:r>
          </w:p>
          <w:p w14:paraId="6541A19A"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import array as arr    # importing using an alias name</w:t>
            </w:r>
          </w:p>
          <w:p w14:paraId="21E18C34" w14:textId="77777777" w:rsidR="00F457C9" w:rsidRDefault="00F457C9">
            <w:pPr>
              <w:autoSpaceDE w:val="0"/>
              <w:autoSpaceDN w:val="0"/>
              <w:adjustRightInd w:val="0"/>
              <w:rPr>
                <w:rFonts w:ascii="Helvetica Neue" w:hAnsi="Helvetica Neue" w:cs="Helvetica Neue"/>
                <w:b/>
                <w:bCs/>
                <w:sz w:val="26"/>
                <w:szCs w:val="26"/>
                <w:lang w:val="en-GB"/>
              </w:rPr>
            </w:pPr>
            <w:r>
              <w:rPr>
                <w:rFonts w:ascii="Helvetica Neue" w:hAnsi="Helvetica Neue" w:cs="Helvetica Neue"/>
                <w:sz w:val="26"/>
                <w:szCs w:val="26"/>
                <w:lang w:val="en-GB"/>
              </w:rPr>
              <w:t>from array import *    #imports everything present in the array module</w:t>
            </w:r>
          </w:p>
        </w:tc>
      </w:tr>
    </w:tbl>
    <w:p w14:paraId="134B44EE" w14:textId="77777777" w:rsidR="00F457C9" w:rsidRDefault="00F457C9" w:rsidP="00F457C9">
      <w:pPr>
        <w:autoSpaceDE w:val="0"/>
        <w:autoSpaceDN w:val="0"/>
        <w:adjustRightInd w:val="0"/>
        <w:rPr>
          <w:rFonts w:ascii="Helvetica Neue" w:hAnsi="Helvetica Neue" w:cs="Helvetica Neue"/>
          <w:sz w:val="26"/>
          <w:szCs w:val="26"/>
          <w:lang w:val="en-GB"/>
        </w:rPr>
      </w:pPr>
    </w:p>
    <w:p w14:paraId="49A013F6" w14:textId="77777777" w:rsidR="00F457C9" w:rsidRDefault="00F457C9" w:rsidP="00F457C9">
      <w:pPr>
        <w:autoSpaceDE w:val="0"/>
        <w:autoSpaceDN w:val="0"/>
        <w:adjustRightInd w:val="0"/>
        <w:spacing w:after="40"/>
        <w:jc w:val="both"/>
        <w:rPr>
          <w:rFonts w:ascii="Helvetica Neue" w:hAnsi="Helvetica Neue" w:cs="Helvetica Neue"/>
          <w:b/>
          <w:bCs/>
          <w:sz w:val="32"/>
          <w:szCs w:val="32"/>
          <w:lang w:val="en-GB"/>
        </w:rPr>
      </w:pPr>
      <w:r>
        <w:rPr>
          <w:rFonts w:ascii="Helvetica Neue" w:hAnsi="Helvetica Neue" w:cs="Helvetica Neue"/>
          <w:b/>
          <w:bCs/>
          <w:sz w:val="32"/>
          <w:szCs w:val="32"/>
          <w:lang w:val="en-GB"/>
        </w:rPr>
        <w:t>What is monkey patching in Python?</w:t>
      </w:r>
    </w:p>
    <w:p w14:paraId="1D2A925F" w14:textId="77777777" w:rsidR="00F457C9" w:rsidRDefault="00F457C9" w:rsidP="00F457C9">
      <w:pPr>
        <w:autoSpaceDE w:val="0"/>
        <w:autoSpaceDN w:val="0"/>
        <w:adjustRightInd w:val="0"/>
        <w:jc w:val="both"/>
        <w:rPr>
          <w:rFonts w:ascii="Helvetica Neue" w:hAnsi="Helvetica Neue" w:cs="Helvetica Neue"/>
          <w:sz w:val="26"/>
          <w:szCs w:val="26"/>
          <w:lang w:val="en-GB"/>
        </w:rPr>
      </w:pPr>
      <w:r>
        <w:rPr>
          <w:rFonts w:ascii="Helvetica Neue" w:hAnsi="Helvetica Neue" w:cs="Helvetica Neue"/>
          <w:b/>
          <w:bCs/>
          <w:sz w:val="26"/>
          <w:szCs w:val="26"/>
          <w:lang w:val="en-GB"/>
        </w:rPr>
        <w:t>Ans:</w:t>
      </w:r>
      <w:r>
        <w:rPr>
          <w:rFonts w:ascii="Helvetica Neue" w:hAnsi="Helvetica Neue" w:cs="Helvetica Neue"/>
          <w:sz w:val="26"/>
          <w:szCs w:val="26"/>
          <w:lang w:val="en-GB"/>
        </w:rPr>
        <w:t xml:space="preserve"> In Python, the term monkey patch only refers to dynamic modifications of a class or module at run-time. </w:t>
      </w:r>
    </w:p>
    <w:p w14:paraId="053DFD5D" w14:textId="77777777" w:rsidR="00F457C9" w:rsidRDefault="00F457C9" w:rsidP="00F457C9">
      <w:pPr>
        <w:autoSpaceDE w:val="0"/>
        <w:autoSpaceDN w:val="0"/>
        <w:adjustRightInd w:val="0"/>
        <w:jc w:val="both"/>
        <w:rPr>
          <w:rFonts w:ascii="Helvetica Neue" w:hAnsi="Helvetica Neue" w:cs="Helvetica Neue"/>
          <w:sz w:val="26"/>
          <w:szCs w:val="26"/>
          <w:lang w:val="en-GB"/>
        </w:rPr>
      </w:pPr>
      <w:r>
        <w:rPr>
          <w:rFonts w:ascii="Helvetica Neue" w:hAnsi="Helvetica Neue" w:cs="Helvetica Neue"/>
          <w:sz w:val="26"/>
          <w:szCs w:val="26"/>
          <w:lang w:val="en-GB"/>
        </w:rPr>
        <w:t>Consider the below example:</w:t>
      </w: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F457C9" w14:paraId="6B5DDECE"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2D8AC3"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1</w:t>
            </w:r>
          </w:p>
          <w:p w14:paraId="0C313A9A"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2</w:t>
            </w:r>
          </w:p>
          <w:p w14:paraId="57A1DEAA"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3</w:t>
            </w:r>
          </w:p>
          <w:p w14:paraId="77E80CDA" w14:textId="77777777" w:rsidR="00F457C9" w:rsidRDefault="00F457C9">
            <w:pPr>
              <w:autoSpaceDE w:val="0"/>
              <w:autoSpaceDN w:val="0"/>
              <w:adjustRightInd w:val="0"/>
              <w:rPr>
                <w:rFonts w:ascii="Helvetica" w:hAnsi="Helvetica" w:cs="Helvetica"/>
                <w:lang w:val="en-GB"/>
              </w:rPr>
            </w:pPr>
            <w:r>
              <w:rPr>
                <w:rFonts w:ascii="Helvetica Neue" w:hAnsi="Helvetica Neue" w:cs="Helvetica Neue"/>
                <w:sz w:val="26"/>
                <w:szCs w:val="26"/>
                <w:lang w:val="en-GB"/>
              </w:rPr>
              <w:t>4</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41F305"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m.py</w:t>
            </w:r>
          </w:p>
          <w:p w14:paraId="2914C8FB"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class MyClass:</w:t>
            </w:r>
          </w:p>
          <w:p w14:paraId="1D6F0793"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def f(self):</w:t>
            </w:r>
          </w:p>
          <w:p w14:paraId="47824355"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print "f()"</w:t>
            </w:r>
          </w:p>
        </w:tc>
      </w:tr>
    </w:tbl>
    <w:p w14:paraId="0B397741" w14:textId="77777777" w:rsidR="00F457C9" w:rsidRDefault="00F457C9" w:rsidP="00F457C9">
      <w:pPr>
        <w:autoSpaceDE w:val="0"/>
        <w:autoSpaceDN w:val="0"/>
        <w:adjustRightInd w:val="0"/>
        <w:jc w:val="both"/>
        <w:rPr>
          <w:rFonts w:ascii="Helvetica Neue" w:hAnsi="Helvetica Neue" w:cs="Helvetica Neue"/>
          <w:sz w:val="26"/>
          <w:szCs w:val="26"/>
          <w:lang w:val="en-GB"/>
        </w:rPr>
      </w:pPr>
      <w:r>
        <w:rPr>
          <w:rFonts w:ascii="Helvetica Neue" w:hAnsi="Helvetica Neue" w:cs="Helvetica Neue"/>
          <w:sz w:val="26"/>
          <w:szCs w:val="26"/>
          <w:lang w:val="en-GB"/>
        </w:rPr>
        <w:t>We can then run the monkey-patch testing like this:</w:t>
      </w: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F457C9" w14:paraId="4AF7DB02"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A0BA2D"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1</w:t>
            </w:r>
          </w:p>
          <w:p w14:paraId="4F1327B7"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2</w:t>
            </w:r>
          </w:p>
          <w:p w14:paraId="2CE76961"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3</w:t>
            </w:r>
          </w:p>
          <w:p w14:paraId="44C2762B"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4</w:t>
            </w:r>
          </w:p>
          <w:p w14:paraId="733C37D8"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5</w:t>
            </w:r>
          </w:p>
          <w:p w14:paraId="68374CB5"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6</w:t>
            </w:r>
          </w:p>
          <w:p w14:paraId="2C86A3AE" w14:textId="77777777" w:rsidR="00F457C9" w:rsidRDefault="00F457C9">
            <w:pPr>
              <w:autoSpaceDE w:val="0"/>
              <w:autoSpaceDN w:val="0"/>
              <w:adjustRightInd w:val="0"/>
              <w:rPr>
                <w:rFonts w:ascii="Helvetica" w:hAnsi="Helvetica" w:cs="Helvetica"/>
                <w:lang w:val="en-GB"/>
              </w:rPr>
            </w:pPr>
            <w:r>
              <w:rPr>
                <w:rFonts w:ascii="Helvetica Neue" w:hAnsi="Helvetica Neue" w:cs="Helvetica Neue"/>
                <w:sz w:val="26"/>
                <w:szCs w:val="26"/>
                <w:lang w:val="en-GB"/>
              </w:rPr>
              <w:t>7</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422194"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import m</w:t>
            </w:r>
          </w:p>
          <w:p w14:paraId="380EFCAA"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def monkey_f(self):</w:t>
            </w:r>
          </w:p>
          <w:p w14:paraId="31FFCDB1"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print "monkey_f()"</w:t>
            </w:r>
          </w:p>
          <w:p w14:paraId="3D82C12A"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w:t>
            </w:r>
          </w:p>
          <w:p w14:paraId="5C393522"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m.MyClass.f = monkey_f</w:t>
            </w:r>
          </w:p>
          <w:p w14:paraId="19B84121"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obj = m.MyClass()</w:t>
            </w:r>
          </w:p>
          <w:p w14:paraId="4CA7586B" w14:textId="77777777" w:rsidR="00F457C9" w:rsidRDefault="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obj.f()</w:t>
            </w:r>
          </w:p>
        </w:tc>
      </w:tr>
    </w:tbl>
    <w:p w14:paraId="2199C946" w14:textId="77777777" w:rsidR="00F457C9" w:rsidRDefault="00F457C9" w:rsidP="00F457C9">
      <w:pPr>
        <w:autoSpaceDE w:val="0"/>
        <w:autoSpaceDN w:val="0"/>
        <w:adjustRightInd w:val="0"/>
        <w:jc w:val="both"/>
        <w:rPr>
          <w:rFonts w:ascii="Helvetica Neue" w:hAnsi="Helvetica Neue" w:cs="Helvetica Neue"/>
          <w:sz w:val="26"/>
          <w:szCs w:val="26"/>
          <w:lang w:val="en-GB"/>
        </w:rPr>
      </w:pPr>
      <w:r>
        <w:rPr>
          <w:rFonts w:ascii="Helvetica Neue" w:hAnsi="Helvetica Neue" w:cs="Helvetica Neue"/>
          <w:sz w:val="26"/>
          <w:szCs w:val="26"/>
          <w:lang w:val="en-GB"/>
        </w:rPr>
        <w:t>The output will be as below:</w:t>
      </w:r>
    </w:p>
    <w:p w14:paraId="23CB4B56" w14:textId="77777777" w:rsidR="00F457C9" w:rsidRDefault="00F457C9" w:rsidP="00F457C9">
      <w:pPr>
        <w:autoSpaceDE w:val="0"/>
        <w:autoSpaceDN w:val="0"/>
        <w:adjustRightInd w:val="0"/>
        <w:jc w:val="both"/>
        <w:rPr>
          <w:rFonts w:ascii="Helvetica Neue" w:hAnsi="Helvetica Neue" w:cs="Helvetica Neue"/>
          <w:sz w:val="26"/>
          <w:szCs w:val="26"/>
          <w:lang w:val="en-GB"/>
        </w:rPr>
      </w:pPr>
      <w:r>
        <w:rPr>
          <w:rFonts w:ascii="Helvetica Neue" w:hAnsi="Helvetica Neue" w:cs="Helvetica Neue"/>
          <w:sz w:val="26"/>
          <w:szCs w:val="26"/>
          <w:lang w:val="en-GB"/>
        </w:rPr>
        <w:t>monkey_f()</w:t>
      </w:r>
    </w:p>
    <w:p w14:paraId="4915F1F7" w14:textId="77777777" w:rsidR="00F457C9" w:rsidRDefault="00F457C9" w:rsidP="00F457C9">
      <w:pPr>
        <w:autoSpaceDE w:val="0"/>
        <w:autoSpaceDN w:val="0"/>
        <w:adjustRightInd w:val="0"/>
        <w:jc w:val="both"/>
        <w:rPr>
          <w:rFonts w:ascii="Helvetica Neue" w:hAnsi="Helvetica Neue" w:cs="Helvetica Neue"/>
          <w:sz w:val="26"/>
          <w:szCs w:val="26"/>
          <w:lang w:val="en-GB"/>
        </w:rPr>
      </w:pPr>
      <w:r>
        <w:rPr>
          <w:rFonts w:ascii="Helvetica Neue" w:hAnsi="Helvetica Neue" w:cs="Helvetica Neue"/>
          <w:sz w:val="26"/>
          <w:szCs w:val="26"/>
          <w:lang w:val="en-GB"/>
        </w:rPr>
        <w:t>As we can see, we did make some changes in the behavior of</w:t>
      </w:r>
      <w:r>
        <w:rPr>
          <w:rFonts w:ascii="Helvetica Neue" w:hAnsi="Helvetica Neue" w:cs="Helvetica Neue"/>
          <w:i/>
          <w:iCs/>
          <w:sz w:val="26"/>
          <w:szCs w:val="26"/>
          <w:lang w:val="en-GB"/>
        </w:rPr>
        <w:t> f()</w:t>
      </w:r>
      <w:r>
        <w:rPr>
          <w:rFonts w:ascii="Helvetica Neue" w:hAnsi="Helvetica Neue" w:cs="Helvetica Neue"/>
          <w:sz w:val="26"/>
          <w:szCs w:val="26"/>
          <w:lang w:val="en-GB"/>
        </w:rPr>
        <w:t> in </w:t>
      </w:r>
      <w:r>
        <w:rPr>
          <w:rFonts w:ascii="Helvetica Neue" w:hAnsi="Helvetica Neue" w:cs="Helvetica Neue"/>
          <w:i/>
          <w:iCs/>
          <w:sz w:val="26"/>
          <w:szCs w:val="26"/>
          <w:lang w:val="en-GB"/>
        </w:rPr>
        <w:t>MyClass </w:t>
      </w:r>
      <w:r>
        <w:rPr>
          <w:rFonts w:ascii="Helvetica Neue" w:hAnsi="Helvetica Neue" w:cs="Helvetica Neue"/>
          <w:sz w:val="26"/>
          <w:szCs w:val="26"/>
          <w:lang w:val="en-GB"/>
        </w:rPr>
        <w:t>using the function we defined, </w:t>
      </w:r>
      <w:r>
        <w:rPr>
          <w:rFonts w:ascii="Helvetica Neue" w:hAnsi="Helvetica Neue" w:cs="Helvetica Neue"/>
          <w:i/>
          <w:iCs/>
          <w:sz w:val="26"/>
          <w:szCs w:val="26"/>
          <w:lang w:val="en-GB"/>
        </w:rPr>
        <w:t>monkey_f()</w:t>
      </w:r>
      <w:r>
        <w:rPr>
          <w:rFonts w:ascii="Helvetica Neue" w:hAnsi="Helvetica Neue" w:cs="Helvetica Neue"/>
          <w:sz w:val="26"/>
          <w:szCs w:val="26"/>
          <w:lang w:val="en-GB"/>
        </w:rPr>
        <w:t>, outside of the module </w:t>
      </w:r>
      <w:r>
        <w:rPr>
          <w:rFonts w:ascii="Helvetica Neue" w:hAnsi="Helvetica Neue" w:cs="Helvetica Neue"/>
          <w:i/>
          <w:iCs/>
          <w:sz w:val="26"/>
          <w:szCs w:val="26"/>
          <w:lang w:val="en-GB"/>
        </w:rPr>
        <w:t>m</w:t>
      </w:r>
      <w:r>
        <w:rPr>
          <w:rFonts w:ascii="Helvetica Neue" w:hAnsi="Helvetica Neue" w:cs="Helvetica Neue"/>
          <w:sz w:val="26"/>
          <w:szCs w:val="26"/>
          <w:lang w:val="en-GB"/>
        </w:rPr>
        <w:t>.</w:t>
      </w:r>
    </w:p>
    <w:p w14:paraId="69F074C2" w14:textId="77777777" w:rsidR="00F457C9" w:rsidRDefault="00F457C9" w:rsidP="00F457C9">
      <w:pPr>
        <w:autoSpaceDE w:val="0"/>
        <w:autoSpaceDN w:val="0"/>
        <w:adjustRightInd w:val="0"/>
        <w:rPr>
          <w:rFonts w:ascii="Helvetica Neue" w:hAnsi="Helvetica Neue" w:cs="Helvetica Neue"/>
          <w:b/>
          <w:bCs/>
          <w:sz w:val="26"/>
          <w:szCs w:val="26"/>
          <w:lang w:val="en-GB"/>
        </w:rPr>
      </w:pPr>
    </w:p>
    <w:p w14:paraId="48BC231F" w14:textId="77777777" w:rsidR="00F457C9" w:rsidRDefault="00F457C9" w:rsidP="00F457C9">
      <w:pPr>
        <w:autoSpaceDE w:val="0"/>
        <w:autoSpaceDN w:val="0"/>
        <w:adjustRightInd w:val="0"/>
        <w:spacing w:after="40"/>
        <w:jc w:val="both"/>
        <w:rPr>
          <w:rFonts w:ascii="Helvetica Neue" w:hAnsi="Helvetica Neue" w:cs="Helvetica Neue"/>
          <w:b/>
          <w:bCs/>
          <w:sz w:val="32"/>
          <w:szCs w:val="32"/>
          <w:lang w:val="en-GB"/>
        </w:rPr>
      </w:pPr>
      <w:r>
        <w:rPr>
          <w:rFonts w:ascii="Helvetica Neue" w:hAnsi="Helvetica Neue" w:cs="Helvetica Neue"/>
          <w:b/>
          <w:bCs/>
          <w:sz w:val="32"/>
          <w:szCs w:val="32"/>
          <w:lang w:val="en-GB"/>
        </w:rPr>
        <w:t>What is map function in Python?</w:t>
      </w:r>
    </w:p>
    <w:p w14:paraId="749C44A2" w14:textId="77777777" w:rsidR="00F457C9" w:rsidRDefault="00F457C9" w:rsidP="00F457C9">
      <w:pPr>
        <w:autoSpaceDE w:val="0"/>
        <w:autoSpaceDN w:val="0"/>
        <w:adjustRightInd w:val="0"/>
        <w:jc w:val="both"/>
        <w:rPr>
          <w:rFonts w:ascii="Helvetica Neue" w:hAnsi="Helvetica Neue" w:cs="Helvetica Neue"/>
          <w:sz w:val="26"/>
          <w:szCs w:val="26"/>
          <w:lang w:val="en-GB"/>
        </w:rPr>
      </w:pPr>
      <w:r>
        <w:rPr>
          <w:rFonts w:ascii="Helvetica Neue" w:hAnsi="Helvetica Neue" w:cs="Helvetica Neue"/>
          <w:b/>
          <w:bCs/>
          <w:sz w:val="26"/>
          <w:szCs w:val="26"/>
          <w:lang w:val="en-GB"/>
        </w:rPr>
        <w:t>Ans:</w:t>
      </w:r>
      <w:r>
        <w:rPr>
          <w:rFonts w:ascii="Helvetica Neue" w:hAnsi="Helvetica Neue" w:cs="Helvetica Neue"/>
          <w:sz w:val="26"/>
          <w:szCs w:val="26"/>
          <w:lang w:val="en-GB"/>
        </w:rPr>
        <w:t> </w:t>
      </w:r>
      <w:r>
        <w:rPr>
          <w:rFonts w:ascii="Helvetica Neue" w:hAnsi="Helvetica Neue" w:cs="Helvetica Neue"/>
          <w:i/>
          <w:iCs/>
          <w:sz w:val="26"/>
          <w:szCs w:val="26"/>
          <w:lang w:val="en-GB"/>
        </w:rPr>
        <w:t>map</w:t>
      </w:r>
      <w:r>
        <w:rPr>
          <w:rFonts w:ascii="Helvetica Neue" w:hAnsi="Helvetica Neue" w:cs="Helvetica Neue"/>
          <w:sz w:val="26"/>
          <w:szCs w:val="26"/>
          <w:lang w:val="en-GB"/>
        </w:rPr>
        <w:t xml:space="preserve"> function executes the function given as the first argument on all the elements of the iterable given as the second argument. If the function given takes in more than 1 arguments, then many iterables are given. #Follow the link to know more similar functions.</w:t>
      </w:r>
    </w:p>
    <w:p w14:paraId="2A01FC08" w14:textId="77777777" w:rsidR="00F457C9" w:rsidRDefault="00F457C9" w:rsidP="00F457C9">
      <w:pPr>
        <w:autoSpaceDE w:val="0"/>
        <w:autoSpaceDN w:val="0"/>
        <w:adjustRightInd w:val="0"/>
        <w:rPr>
          <w:rFonts w:ascii="Helvetica Neue" w:hAnsi="Helvetica Neue" w:cs="Helvetica Neue"/>
          <w:b/>
          <w:bCs/>
          <w:sz w:val="26"/>
          <w:szCs w:val="26"/>
          <w:lang w:val="en-GB"/>
        </w:rPr>
      </w:pPr>
    </w:p>
    <w:p w14:paraId="292E7814" w14:textId="77777777" w:rsidR="00F457C9" w:rsidRDefault="00F457C9" w:rsidP="00F457C9">
      <w:pPr>
        <w:autoSpaceDE w:val="0"/>
        <w:autoSpaceDN w:val="0"/>
        <w:adjustRightInd w:val="0"/>
        <w:rPr>
          <w:rFonts w:ascii="Helvetica Neue" w:hAnsi="Helvetica Neue" w:cs="Helvetica Neue"/>
          <w:sz w:val="26"/>
          <w:szCs w:val="26"/>
          <w:lang w:val="en-GB"/>
        </w:rPr>
      </w:pPr>
      <w:r>
        <w:rPr>
          <w:rFonts w:ascii="Helvetica Neue" w:hAnsi="Helvetica Neue" w:cs="Helvetica Neue"/>
          <w:b/>
          <w:bCs/>
          <w:sz w:val="26"/>
          <w:szCs w:val="26"/>
          <w:lang w:val="en-GB"/>
        </w:rPr>
        <w:lastRenderedPageBreak/>
        <w:t>Differentiate between lists and tuples.</w:t>
      </w:r>
    </w:p>
    <w:p w14:paraId="76C16171" w14:textId="77777777" w:rsidR="00F457C9" w:rsidRDefault="00F457C9" w:rsidP="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The major difference is that a list is mutable, but a tuple is immutable.</w:t>
      </w:r>
    </w:p>
    <w:p w14:paraId="73C42582" w14:textId="77777777" w:rsidR="00F457C9" w:rsidRDefault="00F457C9" w:rsidP="00F457C9">
      <w:pPr>
        <w:autoSpaceDE w:val="0"/>
        <w:autoSpaceDN w:val="0"/>
        <w:adjustRightInd w:val="0"/>
        <w:rPr>
          <w:rFonts w:ascii="Helvetica Neue" w:hAnsi="Helvetica Neue" w:cs="Helvetica Neue"/>
          <w:b/>
          <w:bCs/>
          <w:sz w:val="26"/>
          <w:szCs w:val="26"/>
          <w:lang w:val="en-GB"/>
        </w:rPr>
      </w:pPr>
    </w:p>
    <w:p w14:paraId="46DFD700" w14:textId="77777777" w:rsidR="00F457C9" w:rsidRDefault="00F457C9" w:rsidP="00F457C9">
      <w:pPr>
        <w:autoSpaceDE w:val="0"/>
        <w:autoSpaceDN w:val="0"/>
        <w:adjustRightInd w:val="0"/>
        <w:rPr>
          <w:rFonts w:ascii="Helvetica Neue" w:hAnsi="Helvetica Neue" w:cs="Helvetica Neue"/>
          <w:sz w:val="26"/>
          <w:szCs w:val="26"/>
          <w:lang w:val="en-GB"/>
        </w:rPr>
      </w:pPr>
      <w:r>
        <w:rPr>
          <w:rFonts w:ascii="Helvetica Neue" w:hAnsi="Helvetica Neue" w:cs="Helvetica Neue"/>
          <w:b/>
          <w:bCs/>
          <w:sz w:val="26"/>
          <w:szCs w:val="26"/>
          <w:lang w:val="en-GB"/>
        </w:rPr>
        <w:t>Explain help() and dir() functions in Python.</w:t>
      </w:r>
    </w:p>
    <w:p w14:paraId="1447EEB3" w14:textId="77777777" w:rsidR="00F457C9" w:rsidRDefault="00F457C9" w:rsidP="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The help() function displays the documentation string and help for its argument.</w:t>
      </w:r>
    </w:p>
    <w:p w14:paraId="269CF862" w14:textId="77777777" w:rsidR="00F457C9" w:rsidRDefault="00F457C9" w:rsidP="00F457C9">
      <w:pPr>
        <w:autoSpaceDE w:val="0"/>
        <w:autoSpaceDN w:val="0"/>
        <w:adjustRightInd w:val="0"/>
        <w:rPr>
          <w:rFonts w:ascii="Helvetica Neue" w:hAnsi="Helvetica Neue" w:cs="Helvetica Neue"/>
          <w:sz w:val="26"/>
          <w:szCs w:val="26"/>
          <w:lang w:val="en-GB"/>
        </w:rPr>
      </w:pPr>
    </w:p>
    <w:p w14:paraId="6EF199A5" w14:textId="77777777" w:rsidR="00F457C9" w:rsidRDefault="00F457C9" w:rsidP="00F457C9">
      <w:pPr>
        <w:autoSpaceDE w:val="0"/>
        <w:autoSpaceDN w:val="0"/>
        <w:adjustRightInd w:val="0"/>
        <w:rPr>
          <w:rFonts w:ascii="Helvetica Neue" w:hAnsi="Helvetica Neue" w:cs="Helvetica Neue"/>
          <w:sz w:val="26"/>
          <w:szCs w:val="26"/>
          <w:lang w:val="en-GB"/>
        </w:rPr>
      </w:pPr>
      <w:r>
        <w:rPr>
          <w:rFonts w:ascii="Helvetica Neue" w:hAnsi="Helvetica Neue" w:cs="Helvetica Neue"/>
          <w:b/>
          <w:bCs/>
          <w:sz w:val="26"/>
          <w:szCs w:val="26"/>
          <w:lang w:val="en-GB"/>
        </w:rPr>
        <w:t>What is slicing?</w:t>
      </w:r>
    </w:p>
    <w:p w14:paraId="45A04B2C" w14:textId="77777777" w:rsidR="00F457C9" w:rsidRDefault="00F457C9" w:rsidP="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Slicing is a technique that allows us to retrieve only a part of a list, tuple, or string. For this, we use the slicing operator [].</w:t>
      </w:r>
    </w:p>
    <w:p w14:paraId="3170B71E" w14:textId="77777777" w:rsidR="00F457C9" w:rsidRDefault="00F457C9" w:rsidP="00F457C9">
      <w:pPr>
        <w:autoSpaceDE w:val="0"/>
        <w:autoSpaceDN w:val="0"/>
        <w:adjustRightInd w:val="0"/>
        <w:rPr>
          <w:rFonts w:ascii="Helvetica Neue" w:hAnsi="Helvetica Neue" w:cs="Helvetica Neue"/>
          <w:b/>
          <w:bCs/>
          <w:sz w:val="26"/>
          <w:szCs w:val="26"/>
          <w:lang w:val="en-GB"/>
        </w:rPr>
      </w:pPr>
    </w:p>
    <w:p w14:paraId="4C2DD576" w14:textId="77777777" w:rsidR="00F457C9" w:rsidRDefault="00F457C9" w:rsidP="00F457C9">
      <w:pPr>
        <w:autoSpaceDE w:val="0"/>
        <w:autoSpaceDN w:val="0"/>
        <w:adjustRightInd w:val="0"/>
        <w:rPr>
          <w:rFonts w:ascii="Helvetica Neue" w:hAnsi="Helvetica Neue" w:cs="Helvetica Neue"/>
          <w:sz w:val="26"/>
          <w:szCs w:val="26"/>
          <w:lang w:val="en-GB"/>
        </w:rPr>
      </w:pPr>
      <w:r>
        <w:rPr>
          <w:rFonts w:ascii="Helvetica Neue" w:hAnsi="Helvetica Neue" w:cs="Helvetica Neue"/>
          <w:b/>
          <w:bCs/>
          <w:sz w:val="26"/>
          <w:szCs w:val="26"/>
          <w:lang w:val="en-GB"/>
        </w:rPr>
        <w:t xml:space="preserve">How do you reverse a list? </w:t>
      </w:r>
      <w:r>
        <w:rPr>
          <w:rFonts w:ascii="Helvetica Neue" w:hAnsi="Helvetica Neue" w:cs="Helvetica Neue"/>
          <w:sz w:val="26"/>
          <w:szCs w:val="26"/>
          <w:lang w:val="en-GB"/>
        </w:rPr>
        <w:t>Using reverse() method</w:t>
      </w:r>
    </w:p>
    <w:p w14:paraId="1562E85C" w14:textId="77777777" w:rsidR="00F457C9" w:rsidRDefault="00F457C9" w:rsidP="00F457C9">
      <w:pPr>
        <w:autoSpaceDE w:val="0"/>
        <w:autoSpaceDN w:val="0"/>
        <w:adjustRightInd w:val="0"/>
        <w:rPr>
          <w:rFonts w:ascii="Helvetica Neue" w:hAnsi="Helvetica Neue" w:cs="Helvetica Neue"/>
          <w:b/>
          <w:bCs/>
          <w:sz w:val="26"/>
          <w:szCs w:val="26"/>
          <w:lang w:val="en-GB"/>
        </w:rPr>
      </w:pPr>
    </w:p>
    <w:p w14:paraId="0E78D8C2" w14:textId="77777777" w:rsidR="00F457C9" w:rsidRDefault="00F457C9" w:rsidP="00F457C9">
      <w:pPr>
        <w:autoSpaceDE w:val="0"/>
        <w:autoSpaceDN w:val="0"/>
        <w:adjustRightInd w:val="0"/>
        <w:rPr>
          <w:rFonts w:ascii="Helvetica Neue" w:hAnsi="Helvetica Neue" w:cs="Helvetica Neue"/>
          <w:b/>
          <w:bCs/>
          <w:sz w:val="26"/>
          <w:szCs w:val="26"/>
          <w:lang w:val="en-GB"/>
        </w:rPr>
      </w:pPr>
      <w:r>
        <w:rPr>
          <w:rFonts w:ascii="Helvetica Neue" w:hAnsi="Helvetica Neue" w:cs="Helvetica Neue"/>
          <w:b/>
          <w:bCs/>
          <w:sz w:val="26"/>
          <w:szCs w:val="26"/>
          <w:lang w:val="en-GB"/>
        </w:rPr>
        <w:t>What is list comprehension? Example</w:t>
      </w:r>
    </w:p>
    <w:p w14:paraId="4D203AF4" w14:textId="77777777" w:rsidR="00F457C9" w:rsidRDefault="00F457C9" w:rsidP="00F457C9">
      <w:pPr>
        <w:autoSpaceDE w:val="0"/>
        <w:autoSpaceDN w:val="0"/>
        <w:adjustRightInd w:val="0"/>
        <w:rPr>
          <w:rFonts w:ascii="Helvetica Neue" w:hAnsi="Helvetica Neue" w:cs="Helvetica Neue"/>
          <w:b/>
          <w:bCs/>
          <w:sz w:val="26"/>
          <w:szCs w:val="26"/>
          <w:lang w:val="en-GB"/>
        </w:rPr>
      </w:pPr>
    </w:p>
    <w:p w14:paraId="6882907C" w14:textId="77777777" w:rsidR="00F457C9" w:rsidRDefault="00F457C9" w:rsidP="00F457C9">
      <w:pPr>
        <w:autoSpaceDE w:val="0"/>
        <w:autoSpaceDN w:val="0"/>
        <w:adjustRightInd w:val="0"/>
        <w:rPr>
          <w:rFonts w:ascii="Helvetica Neue" w:hAnsi="Helvetica Neue" w:cs="Helvetica Neue"/>
          <w:sz w:val="26"/>
          <w:szCs w:val="26"/>
          <w:lang w:val="en-GB"/>
        </w:rPr>
      </w:pPr>
      <w:r>
        <w:rPr>
          <w:rFonts w:ascii="Helvetica Neue" w:hAnsi="Helvetica Neue" w:cs="Helvetica Neue"/>
          <w:b/>
          <w:bCs/>
          <w:sz w:val="26"/>
          <w:szCs w:val="26"/>
          <w:lang w:val="en-GB"/>
        </w:rPr>
        <w:t>When is the else part of a try-except block executed?</w:t>
      </w:r>
    </w:p>
    <w:p w14:paraId="73EDC9D3" w14:textId="77777777" w:rsidR="00F457C9" w:rsidRDefault="00F457C9" w:rsidP="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In an if-else block, the else part is executed when the condition in the if-statement is False. But with a try-except block, the else part executes only if no exception is raised in the try part.</w:t>
      </w:r>
    </w:p>
    <w:p w14:paraId="04648942" w14:textId="77777777" w:rsidR="00F457C9" w:rsidRDefault="00F457C9" w:rsidP="00F457C9">
      <w:pPr>
        <w:autoSpaceDE w:val="0"/>
        <w:autoSpaceDN w:val="0"/>
        <w:adjustRightInd w:val="0"/>
        <w:rPr>
          <w:rFonts w:ascii="Helvetica Neue" w:hAnsi="Helvetica Neue" w:cs="Helvetica Neue"/>
          <w:b/>
          <w:bCs/>
          <w:sz w:val="26"/>
          <w:szCs w:val="26"/>
          <w:lang w:val="en-GB"/>
        </w:rPr>
      </w:pPr>
    </w:p>
    <w:p w14:paraId="1FF26825" w14:textId="77777777" w:rsidR="00F457C9" w:rsidRDefault="00F457C9" w:rsidP="00F457C9">
      <w:pPr>
        <w:autoSpaceDE w:val="0"/>
        <w:autoSpaceDN w:val="0"/>
        <w:adjustRightInd w:val="0"/>
        <w:rPr>
          <w:rFonts w:ascii="Helvetica Neue" w:hAnsi="Helvetica Neue" w:cs="Helvetica Neue"/>
          <w:sz w:val="26"/>
          <w:szCs w:val="26"/>
          <w:lang w:val="en-GB"/>
        </w:rPr>
      </w:pPr>
      <w:r>
        <w:rPr>
          <w:rFonts w:ascii="Helvetica Neue" w:hAnsi="Helvetica Neue" w:cs="Helvetica Neue"/>
          <w:b/>
          <w:bCs/>
          <w:sz w:val="26"/>
          <w:szCs w:val="26"/>
          <w:lang w:val="en-GB"/>
        </w:rPr>
        <w:t>Explain try, raise, and finally.</w:t>
      </w:r>
    </w:p>
    <w:p w14:paraId="31920BA4" w14:textId="77777777" w:rsidR="00F457C9" w:rsidRDefault="00F457C9" w:rsidP="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These are the keywords we use with </w:t>
      </w:r>
      <w:hyperlink r:id="rId11" w:history="1">
        <w:r>
          <w:rPr>
            <w:rFonts w:ascii="Helvetica Neue" w:hAnsi="Helvetica Neue" w:cs="Helvetica Neue"/>
            <w:i/>
            <w:iCs/>
            <w:color w:val="DCA10D"/>
            <w:sz w:val="26"/>
            <w:szCs w:val="26"/>
            <w:u w:val="single" w:color="DCA10D"/>
            <w:lang w:val="en-GB"/>
          </w:rPr>
          <w:t>exception-handling</w:t>
        </w:r>
      </w:hyperlink>
      <w:r>
        <w:rPr>
          <w:rFonts w:ascii="Helvetica Neue" w:hAnsi="Helvetica Neue" w:cs="Helvetica Neue"/>
          <w:sz w:val="26"/>
          <w:szCs w:val="26"/>
          <w:lang w:val="en-GB"/>
        </w:rPr>
        <w:t>. We put risky code under a try block, use the raise statement to explicitly raise an error, and use the finally block to put code that we want to execute anyway.</w:t>
      </w:r>
    </w:p>
    <w:p w14:paraId="4AD54EE5" w14:textId="77777777" w:rsidR="00F457C9" w:rsidRDefault="00F457C9" w:rsidP="00F457C9">
      <w:pPr>
        <w:autoSpaceDE w:val="0"/>
        <w:autoSpaceDN w:val="0"/>
        <w:adjustRightInd w:val="0"/>
        <w:rPr>
          <w:rFonts w:ascii="Helvetica Neue" w:hAnsi="Helvetica Neue" w:cs="Helvetica Neue"/>
          <w:b/>
          <w:bCs/>
          <w:sz w:val="26"/>
          <w:szCs w:val="26"/>
          <w:lang w:val="en-GB"/>
        </w:rPr>
      </w:pPr>
    </w:p>
    <w:p w14:paraId="7440897F" w14:textId="77777777" w:rsidR="00F457C9" w:rsidRDefault="00F457C9" w:rsidP="00F457C9">
      <w:pPr>
        <w:autoSpaceDE w:val="0"/>
        <w:autoSpaceDN w:val="0"/>
        <w:adjustRightInd w:val="0"/>
        <w:rPr>
          <w:rFonts w:ascii="Helvetica Neue" w:hAnsi="Helvetica Neue" w:cs="Helvetica Neue"/>
          <w:sz w:val="26"/>
          <w:szCs w:val="26"/>
          <w:lang w:val="en-GB"/>
        </w:rPr>
      </w:pPr>
      <w:r>
        <w:rPr>
          <w:rFonts w:ascii="Helvetica Neue" w:hAnsi="Helvetica Neue" w:cs="Helvetica Neue"/>
          <w:b/>
          <w:bCs/>
          <w:sz w:val="26"/>
          <w:szCs w:val="26"/>
          <w:lang w:val="en-GB"/>
        </w:rPr>
        <w:t>What is a generator?</w:t>
      </w:r>
    </w:p>
    <w:p w14:paraId="6AE7B2F6" w14:textId="77777777" w:rsidR="00F457C9" w:rsidRDefault="00F457C9" w:rsidP="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Python generator produces a sequence of values to iterate on. This way, it is kind of an iterable. We define a function that ‘yields’ values one by one, and then use a for loop to iterate on it.</w:t>
      </w:r>
    </w:p>
    <w:p w14:paraId="55C981E0" w14:textId="77777777" w:rsidR="00F457C9" w:rsidRDefault="00F457C9" w:rsidP="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def squares(n):</w:t>
      </w:r>
    </w:p>
    <w:p w14:paraId="2E88479E" w14:textId="77777777" w:rsidR="00F457C9" w:rsidRDefault="00F457C9" w:rsidP="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ab/>
        <w:t>i=1</w:t>
      </w:r>
    </w:p>
    <w:p w14:paraId="3D3038B0" w14:textId="77777777" w:rsidR="00F457C9" w:rsidRDefault="00F457C9" w:rsidP="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ab/>
        <w:t>while(i&lt;=n):</w:t>
      </w:r>
    </w:p>
    <w:p w14:paraId="7DFB8BEE" w14:textId="77777777" w:rsidR="00F457C9" w:rsidRDefault="00F457C9" w:rsidP="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ab/>
        <w:t>yield i**2</w:t>
      </w:r>
    </w:p>
    <w:p w14:paraId="36341B0E" w14:textId="77777777" w:rsidR="00F457C9" w:rsidRDefault="00F457C9" w:rsidP="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ab/>
        <w:t>i+=1</w:t>
      </w:r>
    </w:p>
    <w:p w14:paraId="07FEA9A7" w14:textId="77777777" w:rsidR="00F457C9" w:rsidRDefault="00F457C9" w:rsidP="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for i in squares(7):</w:t>
      </w:r>
    </w:p>
    <w:p w14:paraId="4FBF1CAC" w14:textId="77777777" w:rsidR="00F457C9" w:rsidRDefault="00F457C9" w:rsidP="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print(i)</w:t>
      </w:r>
    </w:p>
    <w:p w14:paraId="71BBC461" w14:textId="77777777" w:rsidR="00F457C9" w:rsidRDefault="00F457C9" w:rsidP="00F457C9">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Output:</w:t>
      </w:r>
    </w:p>
    <w:p w14:paraId="4B69AB88" w14:textId="77777777" w:rsidR="00F457C9" w:rsidRDefault="00F457C9" w:rsidP="00F457C9">
      <w:pPr>
        <w:autoSpaceDE w:val="0"/>
        <w:autoSpaceDN w:val="0"/>
        <w:adjustRightInd w:val="0"/>
        <w:rPr>
          <w:rFonts w:ascii="Helvetica Neue" w:hAnsi="Helvetica Neue" w:cs="Helvetica Neue"/>
          <w:sz w:val="26"/>
          <w:szCs w:val="26"/>
          <w:lang w:val="en-GB"/>
        </w:rPr>
      </w:pPr>
      <w:r>
        <w:rPr>
          <w:rFonts w:ascii="Helvetica Neue" w:hAnsi="Helvetica Neue" w:cs="Helvetica Neue"/>
          <w:b/>
          <w:bCs/>
          <w:sz w:val="26"/>
          <w:szCs w:val="26"/>
          <w:lang w:val="en-GB"/>
        </w:rPr>
        <w:t>1</w:t>
      </w:r>
      <w:r>
        <w:rPr>
          <w:rFonts w:ascii="Helvetica Neue" w:hAnsi="Helvetica Neue" w:cs="Helvetica Neue"/>
          <w:sz w:val="26"/>
          <w:szCs w:val="26"/>
          <w:lang w:val="en-GB"/>
        </w:rPr>
        <w:t> </w:t>
      </w:r>
      <w:r>
        <w:rPr>
          <w:rFonts w:ascii="Helvetica Neue" w:hAnsi="Helvetica Neue" w:cs="Helvetica Neue"/>
          <w:b/>
          <w:bCs/>
          <w:sz w:val="26"/>
          <w:szCs w:val="26"/>
          <w:lang w:val="en-GB"/>
        </w:rPr>
        <w:t>4</w:t>
      </w:r>
      <w:r>
        <w:rPr>
          <w:rFonts w:ascii="Helvetica Neue" w:hAnsi="Helvetica Neue" w:cs="Helvetica Neue"/>
          <w:sz w:val="26"/>
          <w:szCs w:val="26"/>
          <w:lang w:val="en-GB"/>
        </w:rPr>
        <w:t> </w:t>
      </w:r>
      <w:r>
        <w:rPr>
          <w:rFonts w:ascii="Helvetica Neue" w:hAnsi="Helvetica Neue" w:cs="Helvetica Neue"/>
          <w:b/>
          <w:bCs/>
          <w:sz w:val="26"/>
          <w:szCs w:val="26"/>
          <w:lang w:val="en-GB"/>
        </w:rPr>
        <w:t>9</w:t>
      </w:r>
      <w:r>
        <w:rPr>
          <w:rFonts w:ascii="Helvetica Neue" w:hAnsi="Helvetica Neue" w:cs="Helvetica Neue"/>
          <w:sz w:val="26"/>
          <w:szCs w:val="26"/>
          <w:lang w:val="en-GB"/>
        </w:rPr>
        <w:t> </w:t>
      </w:r>
      <w:r>
        <w:rPr>
          <w:rFonts w:ascii="Helvetica Neue" w:hAnsi="Helvetica Neue" w:cs="Helvetica Neue"/>
          <w:b/>
          <w:bCs/>
          <w:sz w:val="26"/>
          <w:szCs w:val="26"/>
          <w:lang w:val="en-GB"/>
        </w:rPr>
        <w:t>16</w:t>
      </w:r>
      <w:r>
        <w:rPr>
          <w:rFonts w:ascii="Helvetica Neue" w:hAnsi="Helvetica Neue" w:cs="Helvetica Neue"/>
          <w:sz w:val="26"/>
          <w:szCs w:val="26"/>
          <w:lang w:val="en-GB"/>
        </w:rPr>
        <w:t> </w:t>
      </w:r>
      <w:r>
        <w:rPr>
          <w:rFonts w:ascii="Helvetica Neue" w:hAnsi="Helvetica Neue" w:cs="Helvetica Neue"/>
          <w:b/>
          <w:bCs/>
          <w:sz w:val="26"/>
          <w:szCs w:val="26"/>
          <w:lang w:val="en-GB"/>
        </w:rPr>
        <w:t>25</w:t>
      </w:r>
      <w:r>
        <w:rPr>
          <w:rFonts w:ascii="Helvetica Neue" w:hAnsi="Helvetica Neue" w:cs="Helvetica Neue"/>
          <w:sz w:val="26"/>
          <w:szCs w:val="26"/>
          <w:lang w:val="en-GB"/>
        </w:rPr>
        <w:t> </w:t>
      </w:r>
      <w:r>
        <w:rPr>
          <w:rFonts w:ascii="Helvetica Neue" w:hAnsi="Helvetica Neue" w:cs="Helvetica Neue"/>
          <w:b/>
          <w:bCs/>
          <w:sz w:val="26"/>
          <w:szCs w:val="26"/>
          <w:lang w:val="en-GB"/>
        </w:rPr>
        <w:t>36</w:t>
      </w:r>
      <w:r>
        <w:rPr>
          <w:rFonts w:ascii="Helvetica Neue" w:hAnsi="Helvetica Neue" w:cs="Helvetica Neue"/>
          <w:sz w:val="26"/>
          <w:szCs w:val="26"/>
          <w:lang w:val="en-GB"/>
        </w:rPr>
        <w:t> </w:t>
      </w:r>
      <w:r>
        <w:rPr>
          <w:rFonts w:ascii="Helvetica Neue" w:hAnsi="Helvetica Neue" w:cs="Helvetica Neue"/>
          <w:b/>
          <w:bCs/>
          <w:sz w:val="26"/>
          <w:szCs w:val="26"/>
          <w:lang w:val="en-GB"/>
        </w:rPr>
        <w:t>49</w:t>
      </w:r>
    </w:p>
    <w:p w14:paraId="2FE668A2" w14:textId="77777777" w:rsidR="00F457C9" w:rsidRDefault="00F457C9" w:rsidP="00F457C9">
      <w:pPr>
        <w:autoSpaceDE w:val="0"/>
        <w:autoSpaceDN w:val="0"/>
        <w:adjustRightInd w:val="0"/>
        <w:rPr>
          <w:rFonts w:ascii="Helvetica Neue" w:hAnsi="Helvetica Neue" w:cs="Helvetica Neue"/>
          <w:b/>
          <w:bCs/>
          <w:sz w:val="26"/>
          <w:szCs w:val="26"/>
          <w:lang w:val="en-GB"/>
        </w:rPr>
      </w:pPr>
    </w:p>
    <w:p w14:paraId="3548DBBB" w14:textId="77777777" w:rsidR="00F457C9" w:rsidRDefault="00F457C9" w:rsidP="00F457C9">
      <w:pPr>
        <w:autoSpaceDE w:val="0"/>
        <w:autoSpaceDN w:val="0"/>
        <w:adjustRightInd w:val="0"/>
        <w:rPr>
          <w:rFonts w:ascii="Helvetica Neue" w:hAnsi="Helvetica Neue" w:cs="Helvetica Neue"/>
          <w:b/>
          <w:bCs/>
          <w:sz w:val="26"/>
          <w:szCs w:val="26"/>
          <w:lang w:val="en-GB"/>
        </w:rPr>
      </w:pPr>
    </w:p>
    <w:p w14:paraId="47225659" w14:textId="77777777" w:rsidR="00F457C9" w:rsidRDefault="00F457C9" w:rsidP="00F457C9">
      <w:pPr>
        <w:autoSpaceDE w:val="0"/>
        <w:autoSpaceDN w:val="0"/>
        <w:adjustRightInd w:val="0"/>
        <w:rPr>
          <w:rFonts w:ascii="Helvetica Neue" w:hAnsi="Helvetica Neue" w:cs="Helvetica Neue"/>
          <w:b/>
          <w:bCs/>
          <w:sz w:val="26"/>
          <w:szCs w:val="26"/>
          <w:lang w:val="en-GB"/>
        </w:rPr>
      </w:pPr>
      <w:r>
        <w:rPr>
          <w:rFonts w:ascii="Helvetica Neue" w:hAnsi="Helvetica Neue" w:cs="Helvetica Neue"/>
          <w:b/>
          <w:bCs/>
          <w:sz w:val="26"/>
          <w:szCs w:val="26"/>
          <w:lang w:val="en-GB"/>
        </w:rPr>
        <w:t>Which one of these is floor division?</w:t>
      </w:r>
    </w:p>
    <w:p w14:paraId="0B575DC4" w14:textId="77777777" w:rsidR="00F457C9" w:rsidRDefault="00F457C9" w:rsidP="00F457C9">
      <w:pPr>
        <w:autoSpaceDE w:val="0"/>
        <w:autoSpaceDN w:val="0"/>
        <w:adjustRightInd w:val="0"/>
        <w:rPr>
          <w:rFonts w:ascii="Helvetica Neue" w:hAnsi="Helvetica Neue" w:cs="Helvetica Neue"/>
          <w:b/>
          <w:bCs/>
          <w:sz w:val="26"/>
          <w:szCs w:val="26"/>
          <w:lang w:val="en-GB"/>
        </w:rPr>
      </w:pPr>
      <w:r>
        <w:rPr>
          <w:rFonts w:ascii="Helvetica Neue" w:hAnsi="Helvetica Neue" w:cs="Helvetica Neue"/>
          <w:b/>
          <w:bCs/>
          <w:sz w:val="26"/>
          <w:szCs w:val="26"/>
          <w:lang w:val="en-GB"/>
        </w:rPr>
        <w:t>a) / b) // c) % d) None of the mentioned</w:t>
      </w:r>
    </w:p>
    <w:p w14:paraId="31B4DBFB" w14:textId="77777777" w:rsidR="00F457C9" w:rsidRDefault="00F457C9" w:rsidP="00F457C9">
      <w:pPr>
        <w:autoSpaceDE w:val="0"/>
        <w:autoSpaceDN w:val="0"/>
        <w:adjustRightInd w:val="0"/>
        <w:jc w:val="both"/>
        <w:rPr>
          <w:rFonts w:ascii="Helvetica Neue" w:hAnsi="Helvetica Neue" w:cs="Helvetica Neue"/>
          <w:sz w:val="26"/>
          <w:szCs w:val="26"/>
          <w:lang w:val="en-GB"/>
        </w:rPr>
      </w:pPr>
      <w:r>
        <w:rPr>
          <w:rFonts w:ascii="Helvetica Neue" w:hAnsi="Helvetica Neue" w:cs="Helvetica Neue"/>
          <w:b/>
          <w:bCs/>
          <w:sz w:val="26"/>
          <w:szCs w:val="26"/>
          <w:lang w:val="en-GB"/>
        </w:rPr>
        <w:lastRenderedPageBreak/>
        <w:t xml:space="preserve">Answer: </w:t>
      </w:r>
      <w:r>
        <w:rPr>
          <w:rFonts w:ascii="Helvetica Neue" w:hAnsi="Helvetica Neue" w:cs="Helvetica Neue"/>
          <w:sz w:val="26"/>
          <w:szCs w:val="26"/>
          <w:lang w:val="en-GB"/>
        </w:rPr>
        <w:t>b) //</w:t>
      </w:r>
    </w:p>
    <w:p w14:paraId="0267F35F" w14:textId="77777777" w:rsidR="00F457C9" w:rsidRDefault="00F457C9" w:rsidP="00F457C9">
      <w:pPr>
        <w:autoSpaceDE w:val="0"/>
        <w:autoSpaceDN w:val="0"/>
        <w:adjustRightInd w:val="0"/>
        <w:jc w:val="both"/>
        <w:rPr>
          <w:rFonts w:ascii="Helvetica Neue" w:hAnsi="Helvetica Neue" w:cs="Helvetica Neue"/>
          <w:sz w:val="26"/>
          <w:szCs w:val="26"/>
          <w:lang w:val="en-GB"/>
        </w:rPr>
      </w:pPr>
    </w:p>
    <w:p w14:paraId="68F0260D" w14:textId="77777777" w:rsidR="00F457C9" w:rsidRDefault="00F457C9" w:rsidP="00F457C9">
      <w:pPr>
        <w:autoSpaceDE w:val="0"/>
        <w:autoSpaceDN w:val="0"/>
        <w:adjustRightInd w:val="0"/>
        <w:jc w:val="both"/>
        <w:rPr>
          <w:rFonts w:ascii="Helvetica Neue" w:hAnsi="Helvetica Neue" w:cs="Helvetica Neue"/>
          <w:b/>
          <w:bCs/>
          <w:sz w:val="26"/>
          <w:szCs w:val="26"/>
          <w:lang w:val="en-GB"/>
        </w:rPr>
      </w:pPr>
      <w:r>
        <w:rPr>
          <w:rFonts w:ascii="Helvetica Neue" w:hAnsi="Helvetica Neue" w:cs="Helvetica Neue"/>
          <w:b/>
          <w:bCs/>
          <w:sz w:val="26"/>
          <w:szCs w:val="26"/>
          <w:lang w:val="en-GB"/>
        </w:rPr>
        <w:t>Suppose list1 is [2, 33, 222, 14, 25], What is list1[-1] ?</w:t>
      </w:r>
    </w:p>
    <w:p w14:paraId="5FF0B6CF" w14:textId="77777777" w:rsidR="00F457C9" w:rsidRDefault="00F457C9" w:rsidP="00F457C9">
      <w:pPr>
        <w:autoSpaceDE w:val="0"/>
        <w:autoSpaceDN w:val="0"/>
        <w:adjustRightInd w:val="0"/>
        <w:jc w:val="both"/>
        <w:rPr>
          <w:rFonts w:ascii="Helvetica Neue" w:hAnsi="Helvetica Neue" w:cs="Helvetica Neue"/>
          <w:b/>
          <w:bCs/>
          <w:sz w:val="26"/>
          <w:szCs w:val="26"/>
          <w:lang w:val="en-GB"/>
        </w:rPr>
      </w:pPr>
      <w:r>
        <w:rPr>
          <w:rFonts w:ascii="Helvetica Neue" w:hAnsi="Helvetica Neue" w:cs="Helvetica Neue"/>
          <w:b/>
          <w:bCs/>
          <w:sz w:val="26"/>
          <w:szCs w:val="26"/>
          <w:lang w:val="en-GB"/>
        </w:rPr>
        <w:t>a) Error b) None c) 25 d) 2</w:t>
      </w:r>
    </w:p>
    <w:p w14:paraId="30A21E3C" w14:textId="77777777" w:rsidR="00F457C9" w:rsidRDefault="00F457C9" w:rsidP="00F457C9">
      <w:pPr>
        <w:autoSpaceDE w:val="0"/>
        <w:autoSpaceDN w:val="0"/>
        <w:adjustRightInd w:val="0"/>
        <w:jc w:val="both"/>
        <w:rPr>
          <w:rFonts w:ascii="Helvetica Neue" w:hAnsi="Helvetica Neue" w:cs="Helvetica Neue"/>
          <w:sz w:val="26"/>
          <w:szCs w:val="26"/>
          <w:lang w:val="en-GB"/>
        </w:rPr>
      </w:pPr>
      <w:r>
        <w:rPr>
          <w:rFonts w:ascii="Helvetica Neue" w:hAnsi="Helvetica Neue" w:cs="Helvetica Neue"/>
          <w:b/>
          <w:bCs/>
          <w:sz w:val="26"/>
          <w:szCs w:val="26"/>
          <w:lang w:val="en-GB"/>
        </w:rPr>
        <w:t xml:space="preserve">Answer: </w:t>
      </w:r>
      <w:r>
        <w:rPr>
          <w:rFonts w:ascii="Helvetica Neue" w:hAnsi="Helvetica Neue" w:cs="Helvetica Neue"/>
          <w:sz w:val="26"/>
          <w:szCs w:val="26"/>
          <w:lang w:val="en-GB"/>
        </w:rPr>
        <w:t>c) 25</w:t>
      </w:r>
    </w:p>
    <w:p w14:paraId="566EA103" w14:textId="77777777" w:rsidR="00F457C9" w:rsidRDefault="00F457C9" w:rsidP="00F457C9">
      <w:pPr>
        <w:autoSpaceDE w:val="0"/>
        <w:autoSpaceDN w:val="0"/>
        <w:adjustRightInd w:val="0"/>
        <w:rPr>
          <w:rFonts w:ascii="Helvetica Neue" w:hAnsi="Helvetica Neue" w:cs="Helvetica Neue"/>
          <w:b/>
          <w:bCs/>
          <w:sz w:val="26"/>
          <w:szCs w:val="26"/>
          <w:lang w:val="en-GB"/>
        </w:rPr>
      </w:pPr>
    </w:p>
    <w:p w14:paraId="6D23D949" w14:textId="77777777" w:rsidR="00F457C9" w:rsidRDefault="00F457C9" w:rsidP="00F457C9">
      <w:pPr>
        <w:autoSpaceDE w:val="0"/>
        <w:autoSpaceDN w:val="0"/>
        <w:adjustRightInd w:val="0"/>
        <w:rPr>
          <w:rFonts w:ascii="Helvetica Neue" w:hAnsi="Helvetica Neue" w:cs="Helvetica Neue"/>
          <w:b/>
          <w:bCs/>
          <w:sz w:val="26"/>
          <w:szCs w:val="26"/>
          <w:lang w:val="en-GB"/>
        </w:rPr>
      </w:pPr>
    </w:p>
    <w:p w14:paraId="1353C6A0" w14:textId="77777777" w:rsidR="00F457C9" w:rsidRDefault="00F457C9" w:rsidP="00F457C9">
      <w:pPr>
        <w:autoSpaceDE w:val="0"/>
        <w:autoSpaceDN w:val="0"/>
        <w:adjustRightInd w:val="0"/>
        <w:jc w:val="both"/>
        <w:rPr>
          <w:rFonts w:ascii="Helvetica Neue" w:hAnsi="Helvetica Neue" w:cs="Helvetica Neue"/>
          <w:b/>
          <w:bCs/>
          <w:sz w:val="26"/>
          <w:szCs w:val="26"/>
          <w:lang w:val="en-GB"/>
        </w:rPr>
      </w:pPr>
      <w:r>
        <w:rPr>
          <w:rFonts w:ascii="Helvetica Neue" w:hAnsi="Helvetica Neue" w:cs="Helvetica Neue"/>
          <w:b/>
          <w:bCs/>
          <w:sz w:val="26"/>
          <w:szCs w:val="26"/>
          <w:lang w:val="en-GB"/>
        </w:rPr>
        <w:t>Write a program in Python to check if a number is prime.</w:t>
      </w:r>
    </w:p>
    <w:p w14:paraId="0FF79A68" w14:textId="77777777" w:rsidR="00F457C9" w:rsidRDefault="00F457C9" w:rsidP="00F457C9">
      <w:pPr>
        <w:autoSpaceDE w:val="0"/>
        <w:autoSpaceDN w:val="0"/>
        <w:adjustRightInd w:val="0"/>
        <w:jc w:val="both"/>
        <w:rPr>
          <w:rFonts w:ascii="Helvetica Neue" w:hAnsi="Helvetica Neue" w:cs="Helvetica Neue"/>
          <w:b/>
          <w:bCs/>
          <w:sz w:val="26"/>
          <w:szCs w:val="26"/>
          <w:lang w:val="en-GB"/>
        </w:rPr>
      </w:pPr>
      <w:r>
        <w:rPr>
          <w:rFonts w:ascii="Helvetica Neue" w:hAnsi="Helvetica Neue" w:cs="Helvetica Neue"/>
          <w:b/>
          <w:bCs/>
          <w:sz w:val="26"/>
          <w:szCs w:val="26"/>
          <w:lang w:val="en-GB"/>
        </w:rPr>
        <w:t>Write a program in Python to check if a sequence is a Palindrome.</w:t>
      </w:r>
    </w:p>
    <w:p w14:paraId="28EB36B0" w14:textId="77777777" w:rsidR="00F457C9" w:rsidRDefault="00F457C9" w:rsidP="00F457C9">
      <w:pPr>
        <w:autoSpaceDE w:val="0"/>
        <w:autoSpaceDN w:val="0"/>
        <w:adjustRightInd w:val="0"/>
        <w:rPr>
          <w:rFonts w:ascii="Helvetica Neue" w:hAnsi="Helvetica Neue" w:cs="Helvetica Neue"/>
          <w:b/>
          <w:bCs/>
          <w:sz w:val="26"/>
          <w:szCs w:val="26"/>
          <w:lang w:val="en-GB"/>
        </w:rPr>
      </w:pPr>
      <w:r>
        <w:rPr>
          <w:rFonts w:ascii="Helvetica Neue" w:hAnsi="Helvetica Neue" w:cs="Helvetica Neue"/>
          <w:b/>
          <w:bCs/>
          <w:sz w:val="26"/>
          <w:szCs w:val="26"/>
          <w:lang w:val="en-GB"/>
        </w:rPr>
        <w:t>Write a program to produce Fibonacci series in Python.</w:t>
      </w:r>
    </w:p>
    <w:p w14:paraId="6FD2566E" w14:textId="77777777" w:rsidR="00F457C9" w:rsidRDefault="00F457C9"/>
    <w:sectPr w:rsidR="00F457C9" w:rsidSect="00C7038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7C9"/>
    <w:rsid w:val="00F457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26AAABD"/>
  <w15:chartTrackingRefBased/>
  <w15:docId w15:val="{6BED50A0-252B-1E40-AFCE-87D35560E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python-pandas-tutori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dureka.co/blog/python-numpy-tutori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python-programming-language" TargetMode="External"/><Relationship Id="rId11" Type="http://schemas.openxmlformats.org/officeDocument/2006/relationships/hyperlink" Target="https://data-flair.training/blogs/python-exception-handling/" TargetMode="External"/><Relationship Id="rId5" Type="http://schemas.openxmlformats.org/officeDocument/2006/relationships/hyperlink" Target="https://www.python.org/downloads/" TargetMode="External"/><Relationship Id="rId10" Type="http://schemas.openxmlformats.org/officeDocument/2006/relationships/hyperlink" Target="https://www.edureka.co/blog/scikit-learn-machine-learning/" TargetMode="External"/><Relationship Id="rId4" Type="http://schemas.openxmlformats.org/officeDocument/2006/relationships/webSettings" Target="webSettings.xml"/><Relationship Id="rId9" Type="http://schemas.openxmlformats.org/officeDocument/2006/relationships/hyperlink" Target="https://www.edureka.co/blog/python-matplotlib-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1297</Words>
  <Characters>7398</Characters>
  <Application>Microsoft Office Word</Application>
  <DocSecurity>0</DocSecurity>
  <Lines>61</Lines>
  <Paragraphs>17</Paragraphs>
  <ScaleCrop>false</ScaleCrop>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Varadaraju (bhasvara)</dc:creator>
  <cp:keywords/>
  <dc:description/>
  <cp:lastModifiedBy>Bhaskar Varadaraju (bhasvara)</cp:lastModifiedBy>
  <cp:revision>1</cp:revision>
  <dcterms:created xsi:type="dcterms:W3CDTF">2021-10-16T08:26:00Z</dcterms:created>
  <dcterms:modified xsi:type="dcterms:W3CDTF">2021-10-16T08:26:00Z</dcterms:modified>
</cp:coreProperties>
</file>