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6BB6BB" w14:textId="77777777" w:rsidR="00112BF8" w:rsidRDefault="00112BF8" w:rsidP="00112BF8">
      <w:pPr>
        <w:autoSpaceDE w:val="0"/>
        <w:autoSpaceDN w:val="0"/>
        <w:adjustRightInd w:val="0"/>
        <w:rPr>
          <w:rFonts w:ascii="Helvetica Neue" w:hAnsi="Helvetica Neue" w:cs="Helvetica Neue"/>
          <w:color w:val="353535"/>
          <w:lang w:val="en-GB"/>
        </w:rPr>
      </w:pPr>
      <w:r>
        <w:rPr>
          <w:rFonts w:ascii="Helvetica Neue" w:hAnsi="Helvetica Neue" w:cs="Helvetica Neue"/>
          <w:color w:val="353535"/>
          <w:lang w:val="en-GB"/>
        </w:rPr>
        <w:t>UI Automation - Selenium Questions</w:t>
      </w:r>
    </w:p>
    <w:p w14:paraId="6F4E0ACF" w14:textId="77777777" w:rsidR="00112BF8" w:rsidRDefault="00112BF8" w:rsidP="00112BF8">
      <w:pPr>
        <w:autoSpaceDE w:val="0"/>
        <w:autoSpaceDN w:val="0"/>
        <w:adjustRightInd w:val="0"/>
        <w:rPr>
          <w:rFonts w:ascii="Helvetica Neue" w:hAnsi="Helvetica Neue" w:cs="Helvetica Neue"/>
          <w:color w:val="353535"/>
          <w:lang w:val="en-GB"/>
        </w:rPr>
      </w:pPr>
    </w:p>
    <w:p w14:paraId="2001902D" w14:textId="77777777" w:rsidR="00112BF8" w:rsidRDefault="00112BF8" w:rsidP="00112BF8">
      <w:pPr>
        <w:autoSpaceDE w:val="0"/>
        <w:autoSpaceDN w:val="0"/>
        <w:adjustRightInd w:val="0"/>
        <w:rPr>
          <w:rFonts w:ascii="Helvetica Neue" w:hAnsi="Helvetica Neue" w:cs="Helvetica Neue"/>
          <w:color w:val="353535"/>
          <w:lang w:val="en-GB"/>
        </w:rPr>
      </w:pPr>
      <w:r>
        <w:rPr>
          <w:rFonts w:ascii="Helvetica Neue" w:hAnsi="Helvetica Neue" w:cs="Helvetica Neue"/>
          <w:b/>
          <w:bCs/>
          <w:color w:val="353535"/>
          <w:lang w:val="en-GB"/>
        </w:rPr>
        <w:t xml:space="preserve">What is </w:t>
      </w:r>
      <w:proofErr w:type="spellStart"/>
      <w:r>
        <w:rPr>
          <w:rFonts w:ascii="Helvetica Neue" w:hAnsi="Helvetica Neue" w:cs="Helvetica Neue"/>
          <w:b/>
          <w:bCs/>
          <w:color w:val="353535"/>
          <w:lang w:val="en-GB"/>
        </w:rPr>
        <w:t>Selenese</w:t>
      </w:r>
      <w:proofErr w:type="spellEnd"/>
      <w:r>
        <w:rPr>
          <w:rFonts w:ascii="Helvetica Neue" w:hAnsi="Helvetica Neue" w:cs="Helvetica Neue"/>
          <w:b/>
          <w:bCs/>
          <w:color w:val="353535"/>
          <w:lang w:val="en-GB"/>
        </w:rPr>
        <w:t>?</w:t>
      </w:r>
    </w:p>
    <w:p w14:paraId="7704D441" w14:textId="77777777" w:rsidR="00112BF8" w:rsidRDefault="00112BF8" w:rsidP="00112BF8">
      <w:pPr>
        <w:autoSpaceDE w:val="0"/>
        <w:autoSpaceDN w:val="0"/>
        <w:adjustRightInd w:val="0"/>
        <w:rPr>
          <w:rFonts w:ascii="Helvetica Neue" w:hAnsi="Helvetica Neue" w:cs="Helvetica Neue"/>
          <w:color w:val="353535"/>
          <w:lang w:val="en-GB"/>
        </w:rPr>
      </w:pPr>
      <w:proofErr w:type="spellStart"/>
      <w:r>
        <w:rPr>
          <w:rFonts w:ascii="Helvetica Neue" w:hAnsi="Helvetica Neue" w:cs="Helvetica Neue"/>
          <w:color w:val="353535"/>
          <w:lang w:val="en-GB"/>
        </w:rPr>
        <w:t>Selenese</w:t>
      </w:r>
      <w:proofErr w:type="spellEnd"/>
      <w:r>
        <w:rPr>
          <w:rFonts w:ascii="Helvetica Neue" w:hAnsi="Helvetica Neue" w:cs="Helvetica Neue"/>
          <w:color w:val="353535"/>
          <w:lang w:val="en-GB"/>
        </w:rPr>
        <w:t xml:space="preserve"> is the language which is used to write test scripts in Selenium IDE.</w:t>
      </w:r>
    </w:p>
    <w:p w14:paraId="0F4FAD83" w14:textId="77777777" w:rsidR="00112BF8" w:rsidRDefault="00112BF8" w:rsidP="00112BF8">
      <w:pPr>
        <w:autoSpaceDE w:val="0"/>
        <w:autoSpaceDN w:val="0"/>
        <w:adjustRightInd w:val="0"/>
        <w:rPr>
          <w:rFonts w:ascii="Helvetica Neue" w:hAnsi="Helvetica Neue" w:cs="Helvetica Neue"/>
          <w:color w:val="353535"/>
          <w:lang w:val="en-GB"/>
        </w:rPr>
      </w:pPr>
    </w:p>
    <w:p w14:paraId="7EC043A4" w14:textId="77777777" w:rsidR="00112BF8" w:rsidRDefault="00112BF8" w:rsidP="00112BF8">
      <w:pPr>
        <w:autoSpaceDE w:val="0"/>
        <w:autoSpaceDN w:val="0"/>
        <w:adjustRightInd w:val="0"/>
        <w:rPr>
          <w:rFonts w:ascii="Helvetica Neue" w:hAnsi="Helvetica Neue" w:cs="Helvetica Neue"/>
          <w:color w:val="353535"/>
          <w:lang w:val="en-GB"/>
        </w:rPr>
      </w:pPr>
      <w:r>
        <w:rPr>
          <w:rFonts w:ascii="Helvetica Neue" w:hAnsi="Helvetica Neue" w:cs="Helvetica Neue"/>
          <w:b/>
          <w:bCs/>
          <w:color w:val="353535"/>
          <w:lang w:val="en-GB"/>
        </w:rPr>
        <w:t>What is Selenium? What are the different Selenium components?</w:t>
      </w:r>
    </w:p>
    <w:p w14:paraId="30EFEE9A" w14:textId="77777777" w:rsidR="00112BF8" w:rsidRDefault="00112BF8" w:rsidP="00112BF8">
      <w:pPr>
        <w:autoSpaceDE w:val="0"/>
        <w:autoSpaceDN w:val="0"/>
        <w:adjustRightInd w:val="0"/>
        <w:rPr>
          <w:rFonts w:ascii="Helvetica Neue" w:hAnsi="Helvetica Neue" w:cs="Helvetica Neue"/>
          <w:color w:val="353535"/>
          <w:lang w:val="en-GB"/>
        </w:rPr>
      </w:pPr>
      <w:r>
        <w:rPr>
          <w:rFonts w:ascii="Helvetica Neue" w:hAnsi="Helvetica Neue" w:cs="Helvetica Neue"/>
          <w:color w:val="353535"/>
          <w:lang w:val="en-GB"/>
        </w:rPr>
        <w:t>Selenium is one of the most popular automated testing suites. Selenium is designed in a way to support and encourage automation testing of functional aspects of web-based applications and a wide range of browsers and platforms. Due to its existence in the open source community, it has become one of the most accepted tools amongst the testing professionals.</w:t>
      </w:r>
    </w:p>
    <w:p w14:paraId="7FA165E1" w14:textId="77777777" w:rsidR="00112BF8" w:rsidRDefault="00112BF8" w:rsidP="00112BF8">
      <w:pPr>
        <w:autoSpaceDE w:val="0"/>
        <w:autoSpaceDN w:val="0"/>
        <w:adjustRightInd w:val="0"/>
        <w:rPr>
          <w:rFonts w:ascii="Helvetica Neue" w:hAnsi="Helvetica Neue" w:cs="Helvetica Neue"/>
          <w:color w:val="353535"/>
          <w:lang w:val="en-GB"/>
        </w:rPr>
      </w:pPr>
      <w:r>
        <w:rPr>
          <w:rFonts w:ascii="Helvetica Neue" w:hAnsi="Helvetica Neue" w:cs="Helvetica Neue"/>
          <w:color w:val="353535"/>
          <w:lang w:val="en-GB"/>
        </w:rPr>
        <w:t>Selenium is not just a single tool or a utility, rather a package of several testing tools and for the same reason, it is referred to as a Suite. Each of these tools is designed to cater different testing and test environment requirements.</w:t>
      </w:r>
    </w:p>
    <w:p w14:paraId="6DCE6411" w14:textId="77777777" w:rsidR="00112BF8" w:rsidRDefault="00112BF8" w:rsidP="00112BF8">
      <w:pPr>
        <w:autoSpaceDE w:val="0"/>
        <w:autoSpaceDN w:val="0"/>
        <w:adjustRightInd w:val="0"/>
        <w:rPr>
          <w:rFonts w:ascii="Helvetica Neue" w:hAnsi="Helvetica Neue" w:cs="Helvetica Neue"/>
          <w:color w:val="353535"/>
          <w:lang w:val="en-GB"/>
        </w:rPr>
      </w:pPr>
      <w:r>
        <w:rPr>
          <w:rFonts w:ascii="Helvetica Neue" w:hAnsi="Helvetica Neue" w:cs="Helvetica Neue"/>
          <w:color w:val="353535"/>
          <w:lang w:val="en-GB"/>
        </w:rPr>
        <w:t>The suite package constitutes the following sets of tools:</w:t>
      </w:r>
    </w:p>
    <w:p w14:paraId="21E1DFC8" w14:textId="77777777" w:rsidR="00112BF8" w:rsidRDefault="00112BF8" w:rsidP="00112BF8">
      <w:pPr>
        <w:numPr>
          <w:ilvl w:val="0"/>
          <w:numId w:val="1"/>
        </w:numPr>
        <w:autoSpaceDE w:val="0"/>
        <w:autoSpaceDN w:val="0"/>
        <w:adjustRightInd w:val="0"/>
        <w:ind w:left="0" w:firstLine="0"/>
        <w:rPr>
          <w:rFonts w:ascii="Helvetica Neue" w:hAnsi="Helvetica Neue" w:cs="Helvetica Neue"/>
          <w:color w:val="353535"/>
          <w:lang w:val="en-GB"/>
        </w:rPr>
      </w:pPr>
      <w:hyperlink r:id="rId5" w:history="1">
        <w:r>
          <w:rPr>
            <w:rFonts w:ascii="Helvetica Neue" w:hAnsi="Helvetica Neue" w:cs="Helvetica Neue"/>
            <w:b/>
            <w:bCs/>
            <w:color w:val="DCA10D"/>
            <w:u w:val="single" w:color="DCA10D"/>
            <w:lang w:val="en-GB"/>
          </w:rPr>
          <w:t>Selenium Integrated Development Environment (IDE)</w:t>
        </w:r>
      </w:hyperlink>
      <w:r>
        <w:rPr>
          <w:rFonts w:ascii="Helvetica Neue" w:hAnsi="Helvetica Neue" w:cs="Helvetica Neue"/>
          <w:color w:val="353535"/>
          <w:lang w:val="en-GB"/>
        </w:rPr>
        <w:t xml:space="preserve"> – Selenium IDE is a record and playback tool. It is distributed as a Firefox Plugin.</w:t>
      </w:r>
    </w:p>
    <w:p w14:paraId="7152BC04" w14:textId="77777777" w:rsidR="00112BF8" w:rsidRDefault="00112BF8" w:rsidP="00112BF8">
      <w:pPr>
        <w:numPr>
          <w:ilvl w:val="0"/>
          <w:numId w:val="1"/>
        </w:numPr>
        <w:autoSpaceDE w:val="0"/>
        <w:autoSpaceDN w:val="0"/>
        <w:adjustRightInd w:val="0"/>
        <w:ind w:left="0" w:firstLine="0"/>
        <w:rPr>
          <w:rFonts w:ascii="Helvetica Neue" w:hAnsi="Helvetica Neue" w:cs="Helvetica Neue"/>
          <w:color w:val="353535"/>
          <w:lang w:val="en-GB"/>
        </w:rPr>
      </w:pPr>
      <w:r>
        <w:rPr>
          <w:rFonts w:ascii="Helvetica Neue" w:hAnsi="Helvetica Neue" w:cs="Helvetica Neue"/>
          <w:b/>
          <w:bCs/>
          <w:color w:val="353535"/>
          <w:lang w:val="en-GB"/>
        </w:rPr>
        <w:t>Selenium Remote Control (RC)</w:t>
      </w:r>
      <w:r>
        <w:rPr>
          <w:rFonts w:ascii="Helvetica Neue" w:hAnsi="Helvetica Neue" w:cs="Helvetica Neue"/>
          <w:color w:val="353535"/>
          <w:lang w:val="en-GB"/>
        </w:rPr>
        <w:t xml:space="preserve"> – Selenium RC is a server that allows a user to create test scripts in the desired programming language. It also allows executing test scripts within the large spectrum of browsers.</w:t>
      </w:r>
    </w:p>
    <w:p w14:paraId="0E03E6C8" w14:textId="77777777" w:rsidR="00112BF8" w:rsidRDefault="00112BF8" w:rsidP="00112BF8">
      <w:pPr>
        <w:numPr>
          <w:ilvl w:val="0"/>
          <w:numId w:val="1"/>
        </w:numPr>
        <w:autoSpaceDE w:val="0"/>
        <w:autoSpaceDN w:val="0"/>
        <w:adjustRightInd w:val="0"/>
        <w:ind w:left="0" w:firstLine="0"/>
        <w:rPr>
          <w:rFonts w:ascii="Helvetica Neue" w:hAnsi="Helvetica Neue" w:cs="Helvetica Neue"/>
          <w:color w:val="353535"/>
          <w:lang w:val="en-GB"/>
        </w:rPr>
      </w:pPr>
      <w:hyperlink r:id="rId6" w:history="1">
        <w:r>
          <w:rPr>
            <w:rFonts w:ascii="Helvetica Neue" w:hAnsi="Helvetica Neue" w:cs="Helvetica Neue"/>
            <w:b/>
            <w:bCs/>
            <w:color w:val="DCA10D"/>
            <w:u w:val="single" w:color="DCA10D"/>
            <w:lang w:val="en-GB"/>
          </w:rPr>
          <w:t>Selenium WebDriver</w:t>
        </w:r>
      </w:hyperlink>
      <w:r>
        <w:rPr>
          <w:rFonts w:ascii="Helvetica Neue" w:hAnsi="Helvetica Neue" w:cs="Helvetica Neue"/>
          <w:color w:val="353535"/>
          <w:lang w:val="en-GB"/>
        </w:rPr>
        <w:t xml:space="preserve"> – WebDriver is a different tool altogether that has various advantages over Selenium RC. WebDriver directly communicates with the web browser and uses its native compatibility to automate.</w:t>
      </w:r>
    </w:p>
    <w:p w14:paraId="46B94DEA" w14:textId="77777777" w:rsidR="00112BF8" w:rsidRDefault="00112BF8" w:rsidP="00112BF8">
      <w:pPr>
        <w:numPr>
          <w:ilvl w:val="0"/>
          <w:numId w:val="1"/>
        </w:numPr>
        <w:autoSpaceDE w:val="0"/>
        <w:autoSpaceDN w:val="0"/>
        <w:adjustRightInd w:val="0"/>
        <w:ind w:left="0" w:firstLine="0"/>
        <w:rPr>
          <w:rFonts w:ascii="Helvetica Neue" w:hAnsi="Helvetica Neue" w:cs="Helvetica Neue"/>
          <w:b/>
          <w:bCs/>
          <w:color w:val="353535"/>
          <w:lang w:val="en-GB"/>
        </w:rPr>
      </w:pPr>
      <w:hyperlink r:id="rId7" w:history="1">
        <w:r>
          <w:rPr>
            <w:rFonts w:ascii="Helvetica Neue" w:hAnsi="Helvetica Neue" w:cs="Helvetica Neue"/>
            <w:b/>
            <w:bCs/>
            <w:color w:val="DCA10D"/>
            <w:u w:val="single" w:color="DCA10D"/>
            <w:lang w:val="en-GB"/>
          </w:rPr>
          <w:t>Selenium Grid</w:t>
        </w:r>
      </w:hyperlink>
      <w:r>
        <w:rPr>
          <w:rFonts w:ascii="Helvetica Neue" w:hAnsi="Helvetica Neue" w:cs="Helvetica Neue"/>
          <w:color w:val="353535"/>
          <w:lang w:val="en-GB"/>
        </w:rPr>
        <w:t xml:space="preserve"> – Selenium Grid is used to distribute your test execution on multiple platforms and environments concurrently.</w:t>
      </w:r>
    </w:p>
    <w:p w14:paraId="4DEED9E1" w14:textId="77777777" w:rsidR="00112BF8" w:rsidRDefault="00112BF8" w:rsidP="00112BF8">
      <w:pPr>
        <w:autoSpaceDE w:val="0"/>
        <w:autoSpaceDN w:val="0"/>
        <w:adjustRightInd w:val="0"/>
        <w:rPr>
          <w:rFonts w:ascii="Helvetica Neue" w:hAnsi="Helvetica Neue" w:cs="Helvetica Neue"/>
          <w:color w:val="353535"/>
          <w:lang w:val="en-GB"/>
        </w:rPr>
      </w:pPr>
    </w:p>
    <w:p w14:paraId="5F297EB4" w14:textId="77777777" w:rsidR="00112BF8" w:rsidRDefault="00112BF8" w:rsidP="00112BF8">
      <w:pPr>
        <w:autoSpaceDE w:val="0"/>
        <w:autoSpaceDN w:val="0"/>
        <w:adjustRightInd w:val="0"/>
        <w:rPr>
          <w:rFonts w:ascii="Helvetica Neue" w:hAnsi="Helvetica Neue" w:cs="Helvetica Neue"/>
          <w:color w:val="353535"/>
          <w:lang w:val="en-GB"/>
        </w:rPr>
      </w:pPr>
    </w:p>
    <w:p w14:paraId="55EEA3CB" w14:textId="77777777" w:rsidR="00112BF8" w:rsidRDefault="00112BF8" w:rsidP="00112BF8">
      <w:pPr>
        <w:autoSpaceDE w:val="0"/>
        <w:autoSpaceDN w:val="0"/>
        <w:adjustRightInd w:val="0"/>
        <w:rPr>
          <w:rFonts w:ascii="Helvetica Neue" w:hAnsi="Helvetica Neue" w:cs="Helvetica Neue"/>
          <w:color w:val="353535"/>
          <w:lang w:val="en-GB"/>
        </w:rPr>
      </w:pPr>
      <w:r>
        <w:rPr>
          <w:rFonts w:ascii="Helvetica Neue" w:hAnsi="Helvetica Neue" w:cs="Helvetica Neue"/>
          <w:b/>
          <w:bCs/>
          <w:color w:val="353535"/>
          <w:lang w:val="en-GB"/>
        </w:rPr>
        <w:t>What is Locator?</w:t>
      </w:r>
    </w:p>
    <w:p w14:paraId="3F0E8BDF" w14:textId="77777777" w:rsidR="00112BF8" w:rsidRDefault="00112BF8" w:rsidP="00112BF8">
      <w:pPr>
        <w:autoSpaceDE w:val="0"/>
        <w:autoSpaceDN w:val="0"/>
        <w:adjustRightInd w:val="0"/>
        <w:rPr>
          <w:rFonts w:ascii="Helvetica Neue" w:hAnsi="Helvetica Neue" w:cs="Helvetica Neue"/>
          <w:color w:val="353535"/>
          <w:lang w:val="en-GB"/>
        </w:rPr>
      </w:pPr>
      <w:r>
        <w:rPr>
          <w:rFonts w:ascii="Helvetica Neue" w:hAnsi="Helvetica Neue" w:cs="Helvetica Neue"/>
          <w:color w:val="353535"/>
          <w:lang w:val="en-GB"/>
        </w:rPr>
        <w:t>The locator can be termed as an address that identifies a web element uniquely within the webpage. Locators are the HTML properties of a web element which tells the Selenium about the web element it needs to perform the action on.</w:t>
      </w:r>
    </w:p>
    <w:p w14:paraId="2C18BDC8" w14:textId="77777777" w:rsidR="00112BF8" w:rsidRDefault="00112BF8" w:rsidP="00112BF8">
      <w:pPr>
        <w:autoSpaceDE w:val="0"/>
        <w:autoSpaceDN w:val="0"/>
        <w:adjustRightInd w:val="0"/>
        <w:rPr>
          <w:rFonts w:ascii="Helvetica Neue" w:hAnsi="Helvetica Neue" w:cs="Helvetica Neue"/>
          <w:color w:val="353535"/>
          <w:lang w:val="en-GB"/>
        </w:rPr>
      </w:pPr>
    </w:p>
    <w:p w14:paraId="4C357E58" w14:textId="77777777" w:rsidR="00112BF8" w:rsidRDefault="00112BF8" w:rsidP="00112BF8">
      <w:pPr>
        <w:autoSpaceDE w:val="0"/>
        <w:autoSpaceDN w:val="0"/>
        <w:adjustRightInd w:val="0"/>
        <w:rPr>
          <w:rFonts w:ascii="Helvetica Neue" w:hAnsi="Helvetica Neue" w:cs="Helvetica Neue"/>
          <w:color w:val="353535"/>
          <w:lang w:val="en-GB"/>
        </w:rPr>
      </w:pPr>
      <w:r>
        <w:rPr>
          <w:rFonts w:ascii="Helvetica Neue" w:hAnsi="Helvetica Neue" w:cs="Helvetica Neue"/>
          <w:color w:val="353535"/>
          <w:lang w:val="en-GB"/>
        </w:rPr>
        <w:t xml:space="preserve">There is a diverse range of web elements. </w:t>
      </w:r>
      <w:r>
        <w:rPr>
          <w:rFonts w:ascii="Helvetica Neue" w:hAnsi="Helvetica Neue" w:cs="Helvetica Neue"/>
          <w:b/>
          <w:bCs/>
          <w:color w:val="353535"/>
          <w:lang w:val="en-GB"/>
        </w:rPr>
        <w:t>The most common amongst them are:</w:t>
      </w:r>
    </w:p>
    <w:p w14:paraId="3B3CC3E5" w14:textId="77777777" w:rsidR="00112BF8" w:rsidRDefault="00112BF8" w:rsidP="00112BF8">
      <w:pPr>
        <w:numPr>
          <w:ilvl w:val="0"/>
          <w:numId w:val="2"/>
        </w:numPr>
        <w:autoSpaceDE w:val="0"/>
        <w:autoSpaceDN w:val="0"/>
        <w:adjustRightInd w:val="0"/>
        <w:ind w:left="0" w:firstLine="0"/>
        <w:rPr>
          <w:rFonts w:ascii="Helvetica Neue" w:hAnsi="Helvetica Neue" w:cs="Helvetica Neue"/>
          <w:color w:val="353535"/>
          <w:lang w:val="en-GB"/>
        </w:rPr>
      </w:pPr>
      <w:r>
        <w:rPr>
          <w:rFonts w:ascii="Helvetica Neue" w:hAnsi="Helvetica Neue" w:cs="Helvetica Neue"/>
          <w:color w:val="353535"/>
          <w:lang w:val="en-GB"/>
        </w:rPr>
        <w:t>Text box</w:t>
      </w:r>
    </w:p>
    <w:p w14:paraId="2533FE70" w14:textId="77777777" w:rsidR="00112BF8" w:rsidRDefault="00112BF8" w:rsidP="00112BF8">
      <w:pPr>
        <w:numPr>
          <w:ilvl w:val="0"/>
          <w:numId w:val="2"/>
        </w:numPr>
        <w:autoSpaceDE w:val="0"/>
        <w:autoSpaceDN w:val="0"/>
        <w:adjustRightInd w:val="0"/>
        <w:ind w:left="0" w:firstLine="0"/>
        <w:rPr>
          <w:rFonts w:ascii="Helvetica Neue" w:hAnsi="Helvetica Neue" w:cs="Helvetica Neue"/>
          <w:color w:val="353535"/>
          <w:lang w:val="en-GB"/>
        </w:rPr>
      </w:pPr>
      <w:r>
        <w:rPr>
          <w:rFonts w:ascii="Helvetica Neue" w:hAnsi="Helvetica Neue" w:cs="Helvetica Neue"/>
          <w:color w:val="353535"/>
          <w:lang w:val="en-GB"/>
        </w:rPr>
        <w:t>Button</w:t>
      </w:r>
    </w:p>
    <w:p w14:paraId="56B4C4C9" w14:textId="77777777" w:rsidR="00112BF8" w:rsidRDefault="00112BF8" w:rsidP="00112BF8">
      <w:pPr>
        <w:numPr>
          <w:ilvl w:val="0"/>
          <w:numId w:val="2"/>
        </w:numPr>
        <w:autoSpaceDE w:val="0"/>
        <w:autoSpaceDN w:val="0"/>
        <w:adjustRightInd w:val="0"/>
        <w:ind w:left="0" w:firstLine="0"/>
        <w:rPr>
          <w:rFonts w:ascii="Helvetica Neue" w:hAnsi="Helvetica Neue" w:cs="Helvetica Neue"/>
          <w:color w:val="353535"/>
          <w:lang w:val="en-GB"/>
        </w:rPr>
      </w:pPr>
      <w:r>
        <w:rPr>
          <w:rFonts w:ascii="Helvetica Neue" w:hAnsi="Helvetica Neue" w:cs="Helvetica Neue"/>
          <w:color w:val="353535"/>
          <w:lang w:val="en-GB"/>
        </w:rPr>
        <w:t>Drop Down</w:t>
      </w:r>
    </w:p>
    <w:p w14:paraId="6FEE3267" w14:textId="77777777" w:rsidR="00112BF8" w:rsidRDefault="00112BF8" w:rsidP="00112BF8">
      <w:pPr>
        <w:numPr>
          <w:ilvl w:val="0"/>
          <w:numId w:val="2"/>
        </w:numPr>
        <w:autoSpaceDE w:val="0"/>
        <w:autoSpaceDN w:val="0"/>
        <w:adjustRightInd w:val="0"/>
        <w:ind w:left="0" w:firstLine="0"/>
        <w:rPr>
          <w:rFonts w:ascii="Helvetica Neue" w:hAnsi="Helvetica Neue" w:cs="Helvetica Neue"/>
          <w:color w:val="353535"/>
          <w:lang w:val="en-GB"/>
        </w:rPr>
      </w:pPr>
      <w:r>
        <w:rPr>
          <w:rFonts w:ascii="Helvetica Neue" w:hAnsi="Helvetica Neue" w:cs="Helvetica Neue"/>
          <w:color w:val="353535"/>
          <w:lang w:val="en-GB"/>
        </w:rPr>
        <w:t>Hyperlink</w:t>
      </w:r>
    </w:p>
    <w:p w14:paraId="20107C07" w14:textId="77777777" w:rsidR="00112BF8" w:rsidRDefault="00112BF8" w:rsidP="00112BF8">
      <w:pPr>
        <w:numPr>
          <w:ilvl w:val="0"/>
          <w:numId w:val="2"/>
        </w:numPr>
        <w:autoSpaceDE w:val="0"/>
        <w:autoSpaceDN w:val="0"/>
        <w:adjustRightInd w:val="0"/>
        <w:ind w:left="0" w:firstLine="0"/>
        <w:rPr>
          <w:rFonts w:ascii="Helvetica Neue" w:hAnsi="Helvetica Neue" w:cs="Helvetica Neue"/>
          <w:color w:val="353535"/>
          <w:lang w:val="en-GB"/>
        </w:rPr>
      </w:pPr>
      <w:r>
        <w:rPr>
          <w:rFonts w:ascii="Helvetica Neue" w:hAnsi="Helvetica Neue" w:cs="Helvetica Neue"/>
          <w:color w:val="353535"/>
          <w:lang w:val="en-GB"/>
        </w:rPr>
        <w:t>Check Box</w:t>
      </w:r>
    </w:p>
    <w:p w14:paraId="3372CD85" w14:textId="77777777" w:rsidR="00112BF8" w:rsidRDefault="00112BF8" w:rsidP="00112BF8">
      <w:pPr>
        <w:numPr>
          <w:ilvl w:val="0"/>
          <w:numId w:val="2"/>
        </w:numPr>
        <w:autoSpaceDE w:val="0"/>
        <w:autoSpaceDN w:val="0"/>
        <w:adjustRightInd w:val="0"/>
        <w:ind w:left="0" w:firstLine="0"/>
        <w:rPr>
          <w:rFonts w:ascii="Helvetica Neue" w:hAnsi="Helvetica Neue" w:cs="Helvetica Neue"/>
          <w:color w:val="353535"/>
          <w:lang w:val="en-GB"/>
        </w:rPr>
      </w:pPr>
      <w:r>
        <w:rPr>
          <w:rFonts w:ascii="Helvetica Neue" w:hAnsi="Helvetica Neue" w:cs="Helvetica Neue"/>
          <w:color w:val="353535"/>
          <w:lang w:val="en-GB"/>
        </w:rPr>
        <w:t>Radio Button</w:t>
      </w:r>
    </w:p>
    <w:p w14:paraId="56432AE7" w14:textId="77777777" w:rsidR="00112BF8" w:rsidRDefault="00112BF8" w:rsidP="00112BF8">
      <w:pPr>
        <w:autoSpaceDE w:val="0"/>
        <w:autoSpaceDN w:val="0"/>
        <w:adjustRightInd w:val="0"/>
        <w:rPr>
          <w:rFonts w:ascii="Helvetica Neue" w:hAnsi="Helvetica Neue" w:cs="Helvetica Neue"/>
          <w:color w:val="353535"/>
          <w:lang w:val="en-GB"/>
        </w:rPr>
      </w:pPr>
    </w:p>
    <w:p w14:paraId="69D1B39C" w14:textId="77777777" w:rsidR="00112BF8" w:rsidRDefault="00112BF8" w:rsidP="00112BF8">
      <w:pPr>
        <w:autoSpaceDE w:val="0"/>
        <w:autoSpaceDN w:val="0"/>
        <w:adjustRightInd w:val="0"/>
        <w:spacing w:after="40"/>
        <w:rPr>
          <w:rFonts w:ascii="Helvetica Neue" w:hAnsi="Helvetica Neue" w:cs="Helvetica Neue"/>
          <w:b/>
          <w:bCs/>
          <w:color w:val="353535"/>
          <w:sz w:val="28"/>
          <w:szCs w:val="28"/>
          <w:lang w:val="en-GB"/>
        </w:rPr>
      </w:pPr>
      <w:r>
        <w:rPr>
          <w:rFonts w:ascii="Helvetica Neue" w:hAnsi="Helvetica Neue" w:cs="Helvetica Neue"/>
          <w:b/>
          <w:bCs/>
          <w:color w:val="353535"/>
          <w:sz w:val="28"/>
          <w:szCs w:val="28"/>
          <w:lang w:val="en-GB"/>
        </w:rPr>
        <w:t>Types of Locators</w:t>
      </w:r>
    </w:p>
    <w:p w14:paraId="2CE463C1" w14:textId="77777777" w:rsidR="00112BF8" w:rsidRDefault="00112BF8" w:rsidP="00112BF8">
      <w:pPr>
        <w:autoSpaceDE w:val="0"/>
        <w:autoSpaceDN w:val="0"/>
        <w:adjustRightInd w:val="0"/>
        <w:rPr>
          <w:rFonts w:ascii="Helvetica Neue" w:hAnsi="Helvetica Neue" w:cs="Helvetica Neue"/>
          <w:color w:val="353535"/>
          <w:lang w:val="en-GB"/>
        </w:rPr>
      </w:pPr>
      <w:r>
        <w:rPr>
          <w:rFonts w:ascii="Helvetica Neue" w:hAnsi="Helvetica Neue" w:cs="Helvetica Neue"/>
          <w:color w:val="353535"/>
          <w:lang w:val="en-GB"/>
        </w:rPr>
        <w:t xml:space="preserve">Identifying these elements has always been a very tricky subject and thus it requires an accurate and effective approach. Thereby, we can assert that more effective the locator, more stable will be the automation script. Essentially every Selenium command </w:t>
      </w:r>
      <w:r>
        <w:rPr>
          <w:rFonts w:ascii="Helvetica Neue" w:hAnsi="Helvetica Neue" w:cs="Helvetica Neue"/>
          <w:color w:val="353535"/>
          <w:lang w:val="en-GB"/>
        </w:rPr>
        <w:lastRenderedPageBreak/>
        <w:t>requires locators to find the web elements. Thus, to identify these web elements accurately and precisely we have different types of locators.</w:t>
      </w:r>
    </w:p>
    <w:p w14:paraId="50D3B529" w14:textId="067A5615" w:rsidR="00112BF8" w:rsidRDefault="00112BF8" w:rsidP="00112BF8">
      <w:pPr>
        <w:autoSpaceDE w:val="0"/>
        <w:autoSpaceDN w:val="0"/>
        <w:adjustRightInd w:val="0"/>
        <w:rPr>
          <w:rFonts w:ascii="Helvetica Neue" w:hAnsi="Helvetica Neue" w:cs="Helvetica Neue"/>
          <w:color w:val="353535"/>
          <w:lang w:val="en-GB"/>
        </w:rPr>
      </w:pPr>
      <w:r>
        <w:rPr>
          <w:rFonts w:ascii="Helvetica Neue" w:hAnsi="Helvetica Neue" w:cs="Helvetica Neue"/>
          <w:noProof/>
          <w:color w:val="DCA10D"/>
          <w:lang w:val="en-GB"/>
        </w:rPr>
        <w:drawing>
          <wp:inline distT="0" distB="0" distL="0" distR="0" wp14:anchorId="5CEFA3CC" wp14:editId="591E9D03">
            <wp:extent cx="3077210" cy="1406525"/>
            <wp:effectExtent l="0" t="0" r="0" b="3175"/>
            <wp:docPr id="1" name="Picture 1" descr="A screenshot of a cell phone&#10;&#10;Description automatically generated">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77210" cy="1406525"/>
                    </a:xfrm>
                    <a:prstGeom prst="rect">
                      <a:avLst/>
                    </a:prstGeom>
                    <a:noFill/>
                    <a:ln>
                      <a:noFill/>
                    </a:ln>
                  </pic:spPr>
                </pic:pic>
              </a:graphicData>
            </a:graphic>
          </wp:inline>
        </w:drawing>
      </w:r>
    </w:p>
    <w:p w14:paraId="64D9BBC3" w14:textId="77777777" w:rsidR="00112BF8" w:rsidRDefault="00112BF8" w:rsidP="00112BF8">
      <w:pPr>
        <w:autoSpaceDE w:val="0"/>
        <w:autoSpaceDN w:val="0"/>
        <w:adjustRightInd w:val="0"/>
        <w:rPr>
          <w:rFonts w:ascii="Helvetica Neue" w:hAnsi="Helvetica Neue" w:cs="Helvetica Neue"/>
          <w:color w:val="353535"/>
          <w:lang w:val="en-GB"/>
        </w:rPr>
      </w:pPr>
    </w:p>
    <w:p w14:paraId="100507D4" w14:textId="77777777" w:rsidR="00112BF8" w:rsidRDefault="00112BF8" w:rsidP="00112BF8">
      <w:pPr>
        <w:autoSpaceDE w:val="0"/>
        <w:autoSpaceDN w:val="0"/>
        <w:adjustRightInd w:val="0"/>
        <w:rPr>
          <w:rFonts w:ascii="Helvetica Neue" w:hAnsi="Helvetica Neue" w:cs="Helvetica Neue"/>
          <w:color w:val="353535"/>
          <w:lang w:val="en-GB"/>
        </w:rPr>
      </w:pPr>
      <w:r>
        <w:rPr>
          <w:rFonts w:ascii="Helvetica Neue" w:hAnsi="Helvetica Neue" w:cs="Helvetica Neue"/>
          <w:b/>
          <w:bCs/>
          <w:color w:val="353535"/>
          <w:lang w:val="en-GB"/>
        </w:rPr>
        <w:t>What is the difference between assert and verify commands?</w:t>
      </w:r>
    </w:p>
    <w:p w14:paraId="2C09F748" w14:textId="77777777" w:rsidR="00112BF8" w:rsidRDefault="00112BF8" w:rsidP="00112BF8">
      <w:pPr>
        <w:autoSpaceDE w:val="0"/>
        <w:autoSpaceDN w:val="0"/>
        <w:adjustRightInd w:val="0"/>
        <w:rPr>
          <w:rFonts w:ascii="Helvetica Neue" w:hAnsi="Helvetica Neue" w:cs="Helvetica Neue"/>
          <w:color w:val="353535"/>
          <w:lang w:val="en-GB"/>
        </w:rPr>
      </w:pPr>
      <w:r>
        <w:rPr>
          <w:rFonts w:ascii="Helvetica Neue" w:hAnsi="Helvetica Neue" w:cs="Helvetica Neue"/>
          <w:b/>
          <w:bCs/>
          <w:color w:val="353535"/>
          <w:lang w:val="en-GB"/>
        </w:rPr>
        <w:t xml:space="preserve">Assert: </w:t>
      </w:r>
      <w:r>
        <w:rPr>
          <w:rFonts w:ascii="Helvetica Neue" w:hAnsi="Helvetica Neue" w:cs="Helvetica Neue"/>
          <w:color w:val="353535"/>
          <w:lang w:val="en-GB"/>
        </w:rPr>
        <w:t xml:space="preserve">Assert command checks whether the given condition is true or false. Let’s say we assert whether the given element is present on the web page or not. If the condition is true then the program control will execute the next test step but if the condition is false, the execution would </w:t>
      </w:r>
      <w:proofErr w:type="gramStart"/>
      <w:r>
        <w:rPr>
          <w:rFonts w:ascii="Helvetica Neue" w:hAnsi="Helvetica Neue" w:cs="Helvetica Neue"/>
          <w:color w:val="353535"/>
          <w:lang w:val="en-GB"/>
        </w:rPr>
        <w:t>stop</w:t>
      </w:r>
      <w:proofErr w:type="gramEnd"/>
      <w:r>
        <w:rPr>
          <w:rFonts w:ascii="Helvetica Neue" w:hAnsi="Helvetica Neue" w:cs="Helvetica Neue"/>
          <w:color w:val="353535"/>
          <w:lang w:val="en-GB"/>
        </w:rPr>
        <w:t xml:space="preserve"> and no further test would be executed.</w:t>
      </w:r>
    </w:p>
    <w:p w14:paraId="15603F87" w14:textId="77777777" w:rsidR="00112BF8" w:rsidRDefault="00112BF8" w:rsidP="00112BF8">
      <w:pPr>
        <w:autoSpaceDE w:val="0"/>
        <w:autoSpaceDN w:val="0"/>
        <w:adjustRightInd w:val="0"/>
        <w:rPr>
          <w:rFonts w:ascii="Helvetica Neue" w:hAnsi="Helvetica Neue" w:cs="Helvetica Neue"/>
          <w:color w:val="353535"/>
          <w:lang w:val="en-GB"/>
        </w:rPr>
      </w:pPr>
      <w:r>
        <w:rPr>
          <w:rFonts w:ascii="Helvetica Neue" w:hAnsi="Helvetica Neue" w:cs="Helvetica Neue"/>
          <w:b/>
          <w:bCs/>
          <w:color w:val="353535"/>
          <w:lang w:val="en-GB"/>
        </w:rPr>
        <w:t xml:space="preserve">Verify: </w:t>
      </w:r>
      <w:r>
        <w:rPr>
          <w:rFonts w:ascii="Helvetica Neue" w:hAnsi="Helvetica Neue" w:cs="Helvetica Neue"/>
          <w:color w:val="353535"/>
          <w:lang w:val="en-GB"/>
        </w:rPr>
        <w:t>Verify command also checks whether the given condition is true or false. Irrespective of the condition being true or false, the program execution doesn’t halt i.e. any failure during verification would not stop the execution and all the test steps would be executed.</w:t>
      </w:r>
    </w:p>
    <w:p w14:paraId="2871E4A1" w14:textId="77777777" w:rsidR="00112BF8" w:rsidRDefault="00112BF8" w:rsidP="00112BF8">
      <w:pPr>
        <w:autoSpaceDE w:val="0"/>
        <w:autoSpaceDN w:val="0"/>
        <w:adjustRightInd w:val="0"/>
        <w:rPr>
          <w:rFonts w:ascii="Helvetica Neue" w:hAnsi="Helvetica Neue" w:cs="Helvetica Neue"/>
          <w:color w:val="353535"/>
          <w:lang w:val="en-GB"/>
        </w:rPr>
      </w:pPr>
    </w:p>
    <w:p w14:paraId="345CAC03" w14:textId="77777777" w:rsidR="00112BF8" w:rsidRDefault="00112BF8" w:rsidP="00112BF8">
      <w:pPr>
        <w:autoSpaceDE w:val="0"/>
        <w:autoSpaceDN w:val="0"/>
        <w:adjustRightInd w:val="0"/>
        <w:rPr>
          <w:rFonts w:ascii="Helvetica Neue" w:hAnsi="Helvetica Neue" w:cs="Helvetica Neue"/>
          <w:color w:val="353535"/>
          <w:lang w:val="en-GB"/>
        </w:rPr>
      </w:pPr>
      <w:r>
        <w:rPr>
          <w:rFonts w:ascii="Helvetica Neue" w:hAnsi="Helvetica Neue" w:cs="Helvetica Neue"/>
          <w:b/>
          <w:bCs/>
          <w:color w:val="353535"/>
          <w:lang w:val="en-GB"/>
        </w:rPr>
        <w:t>What is an XPath?</w:t>
      </w:r>
    </w:p>
    <w:p w14:paraId="623FB96B" w14:textId="77777777" w:rsidR="00112BF8" w:rsidRDefault="00112BF8" w:rsidP="00112BF8">
      <w:pPr>
        <w:autoSpaceDE w:val="0"/>
        <w:autoSpaceDN w:val="0"/>
        <w:adjustRightInd w:val="0"/>
        <w:rPr>
          <w:rFonts w:ascii="Helvetica Neue" w:hAnsi="Helvetica Neue" w:cs="Helvetica Neue"/>
          <w:color w:val="353535"/>
          <w:lang w:val="en-GB"/>
        </w:rPr>
      </w:pPr>
      <w:hyperlink r:id="rId10" w:history="1">
        <w:r>
          <w:rPr>
            <w:rFonts w:ascii="Helvetica Neue" w:hAnsi="Helvetica Neue" w:cs="Helvetica Neue"/>
            <w:color w:val="DCA10D"/>
            <w:u w:val="single" w:color="DCA10D"/>
            <w:lang w:val="en-GB"/>
          </w:rPr>
          <w:t>XPath</w:t>
        </w:r>
      </w:hyperlink>
      <w:r>
        <w:rPr>
          <w:rFonts w:ascii="Helvetica Neue" w:hAnsi="Helvetica Neue" w:cs="Helvetica Neue"/>
          <w:color w:val="353535"/>
          <w:lang w:val="en-GB"/>
        </w:rPr>
        <w:t xml:space="preserve"> is used to locate a web element based on its XML path. XML stands for Extensible </w:t>
      </w:r>
      <w:proofErr w:type="spellStart"/>
      <w:r>
        <w:rPr>
          <w:rFonts w:ascii="Helvetica Neue" w:hAnsi="Helvetica Neue" w:cs="Helvetica Neue"/>
          <w:color w:val="353535"/>
          <w:lang w:val="en-GB"/>
        </w:rPr>
        <w:t>Markup</w:t>
      </w:r>
      <w:proofErr w:type="spellEnd"/>
      <w:r>
        <w:rPr>
          <w:rFonts w:ascii="Helvetica Neue" w:hAnsi="Helvetica Neue" w:cs="Helvetica Neue"/>
          <w:color w:val="353535"/>
          <w:lang w:val="en-GB"/>
        </w:rPr>
        <w:t xml:space="preserve"> Language and is used to store, organize and transport arbitrary data. It stores data in a key-value pair which is very much similar to HTML tags. Both being </w:t>
      </w:r>
      <w:proofErr w:type="spellStart"/>
      <w:r>
        <w:rPr>
          <w:rFonts w:ascii="Helvetica Neue" w:hAnsi="Helvetica Neue" w:cs="Helvetica Neue"/>
          <w:color w:val="353535"/>
          <w:lang w:val="en-GB"/>
        </w:rPr>
        <w:t>markup</w:t>
      </w:r>
      <w:proofErr w:type="spellEnd"/>
      <w:r>
        <w:rPr>
          <w:rFonts w:ascii="Helvetica Neue" w:hAnsi="Helvetica Neue" w:cs="Helvetica Neue"/>
          <w:color w:val="353535"/>
          <w:lang w:val="en-GB"/>
        </w:rPr>
        <w:t xml:space="preserve"> languages and since they fall under the same umbrella, XPath can be used to locate HTML elements.</w:t>
      </w:r>
    </w:p>
    <w:p w14:paraId="41B91EE7" w14:textId="77777777" w:rsidR="00112BF8" w:rsidRDefault="00112BF8" w:rsidP="00112BF8">
      <w:pPr>
        <w:autoSpaceDE w:val="0"/>
        <w:autoSpaceDN w:val="0"/>
        <w:adjustRightInd w:val="0"/>
        <w:rPr>
          <w:rFonts w:ascii="Helvetica Neue" w:hAnsi="Helvetica Neue" w:cs="Helvetica Neue"/>
          <w:color w:val="353535"/>
          <w:lang w:val="en-GB"/>
        </w:rPr>
      </w:pPr>
      <w:r>
        <w:rPr>
          <w:rFonts w:ascii="Helvetica Neue" w:hAnsi="Helvetica Neue" w:cs="Helvetica Neue"/>
          <w:color w:val="353535"/>
          <w:lang w:val="en-GB"/>
        </w:rPr>
        <w:t>The fundamental behind locating elements using XPath is the traversing between various elements across the entire page and thus enabling a user to find an element with the reference of another element.</w:t>
      </w:r>
    </w:p>
    <w:p w14:paraId="75E3665F" w14:textId="77777777" w:rsidR="00112BF8" w:rsidRDefault="00112BF8" w:rsidP="00112BF8">
      <w:pPr>
        <w:autoSpaceDE w:val="0"/>
        <w:autoSpaceDN w:val="0"/>
        <w:adjustRightInd w:val="0"/>
        <w:rPr>
          <w:rFonts w:ascii="Helvetica Neue" w:hAnsi="Helvetica Neue" w:cs="Helvetica Neue"/>
          <w:color w:val="353535"/>
          <w:lang w:val="en-GB"/>
        </w:rPr>
      </w:pPr>
    </w:p>
    <w:p w14:paraId="2FDB3E47" w14:textId="77777777" w:rsidR="00112BF8" w:rsidRDefault="00112BF8" w:rsidP="00112BF8">
      <w:pPr>
        <w:autoSpaceDE w:val="0"/>
        <w:autoSpaceDN w:val="0"/>
        <w:adjustRightInd w:val="0"/>
        <w:rPr>
          <w:rFonts w:ascii="Helvetica Neue" w:hAnsi="Helvetica Neue" w:cs="Helvetica Neue"/>
          <w:color w:val="353535"/>
          <w:lang w:val="en-GB"/>
        </w:rPr>
      </w:pPr>
      <w:r>
        <w:rPr>
          <w:rFonts w:ascii="Helvetica Neue" w:hAnsi="Helvetica Neue" w:cs="Helvetica Neue"/>
          <w:b/>
          <w:bCs/>
          <w:color w:val="353535"/>
          <w:lang w:val="en-GB"/>
        </w:rPr>
        <w:t xml:space="preserve">What is the difference between “/” and “//” in </w:t>
      </w:r>
      <w:proofErr w:type="spellStart"/>
      <w:r>
        <w:rPr>
          <w:rFonts w:ascii="Helvetica Neue" w:hAnsi="Helvetica Neue" w:cs="Helvetica Neue"/>
          <w:b/>
          <w:bCs/>
          <w:color w:val="353535"/>
          <w:lang w:val="en-GB"/>
        </w:rPr>
        <w:t>Xpath</w:t>
      </w:r>
      <w:proofErr w:type="spellEnd"/>
      <w:r>
        <w:rPr>
          <w:rFonts w:ascii="Helvetica Neue" w:hAnsi="Helvetica Neue" w:cs="Helvetica Neue"/>
          <w:b/>
          <w:bCs/>
          <w:color w:val="353535"/>
          <w:lang w:val="en-GB"/>
        </w:rPr>
        <w:t>?</w:t>
      </w:r>
    </w:p>
    <w:p w14:paraId="08F0F5B3" w14:textId="77777777" w:rsidR="00112BF8" w:rsidRDefault="00112BF8" w:rsidP="00112BF8">
      <w:pPr>
        <w:autoSpaceDE w:val="0"/>
        <w:autoSpaceDN w:val="0"/>
        <w:adjustRightInd w:val="0"/>
        <w:rPr>
          <w:rFonts w:ascii="Helvetica Neue" w:hAnsi="Helvetica Neue" w:cs="Helvetica Neue"/>
          <w:color w:val="353535"/>
          <w:lang w:val="en-GB"/>
        </w:rPr>
      </w:pPr>
      <w:r>
        <w:rPr>
          <w:rFonts w:ascii="Helvetica Neue" w:hAnsi="Helvetica Neue" w:cs="Helvetica Neue"/>
          <w:b/>
          <w:bCs/>
          <w:color w:val="353535"/>
          <w:lang w:val="en-GB"/>
        </w:rPr>
        <w:t xml:space="preserve">Single Slash “/” – </w:t>
      </w:r>
      <w:r>
        <w:rPr>
          <w:rFonts w:ascii="Helvetica Neue" w:hAnsi="Helvetica Neue" w:cs="Helvetica Neue"/>
          <w:color w:val="353535"/>
          <w:lang w:val="en-GB"/>
        </w:rPr>
        <w:t xml:space="preserve">Single slash is used to create </w:t>
      </w:r>
      <w:proofErr w:type="spellStart"/>
      <w:r>
        <w:rPr>
          <w:rFonts w:ascii="Helvetica Neue" w:hAnsi="Helvetica Neue" w:cs="Helvetica Neue"/>
          <w:color w:val="353535"/>
          <w:lang w:val="en-GB"/>
        </w:rPr>
        <w:t>Xpath</w:t>
      </w:r>
      <w:proofErr w:type="spellEnd"/>
      <w:r>
        <w:rPr>
          <w:rFonts w:ascii="Helvetica Neue" w:hAnsi="Helvetica Neue" w:cs="Helvetica Neue"/>
          <w:color w:val="353535"/>
          <w:lang w:val="en-GB"/>
        </w:rPr>
        <w:t xml:space="preserve"> with absolute path i.e. the </w:t>
      </w:r>
      <w:proofErr w:type="spellStart"/>
      <w:r>
        <w:rPr>
          <w:rFonts w:ascii="Helvetica Neue" w:hAnsi="Helvetica Neue" w:cs="Helvetica Neue"/>
          <w:color w:val="353535"/>
          <w:lang w:val="en-GB"/>
        </w:rPr>
        <w:t>xpath</w:t>
      </w:r>
      <w:proofErr w:type="spellEnd"/>
      <w:r>
        <w:rPr>
          <w:rFonts w:ascii="Helvetica Neue" w:hAnsi="Helvetica Neue" w:cs="Helvetica Neue"/>
          <w:color w:val="353535"/>
          <w:lang w:val="en-GB"/>
        </w:rPr>
        <w:t xml:space="preserve"> would be created to start selection from the document node/start node.</w:t>
      </w:r>
    </w:p>
    <w:p w14:paraId="1F0E8795" w14:textId="77777777" w:rsidR="00112BF8" w:rsidRDefault="00112BF8" w:rsidP="00112BF8">
      <w:pPr>
        <w:autoSpaceDE w:val="0"/>
        <w:autoSpaceDN w:val="0"/>
        <w:adjustRightInd w:val="0"/>
        <w:rPr>
          <w:rFonts w:ascii="Helvetica Neue" w:hAnsi="Helvetica Neue" w:cs="Helvetica Neue"/>
          <w:b/>
          <w:bCs/>
          <w:color w:val="353535"/>
          <w:lang w:val="en-GB"/>
        </w:rPr>
      </w:pPr>
      <w:r>
        <w:rPr>
          <w:rFonts w:ascii="Helvetica Neue" w:hAnsi="Helvetica Neue" w:cs="Helvetica Neue"/>
          <w:b/>
          <w:bCs/>
          <w:color w:val="353535"/>
          <w:lang w:val="en-GB"/>
        </w:rPr>
        <w:t>Double Slash “//” –</w:t>
      </w:r>
      <w:r>
        <w:rPr>
          <w:rFonts w:ascii="Helvetica Neue" w:hAnsi="Helvetica Neue" w:cs="Helvetica Neue"/>
          <w:color w:val="353535"/>
          <w:lang w:val="en-GB"/>
        </w:rPr>
        <w:t xml:space="preserve"> Double slash is used to create </w:t>
      </w:r>
      <w:proofErr w:type="spellStart"/>
      <w:r>
        <w:rPr>
          <w:rFonts w:ascii="Helvetica Neue" w:hAnsi="Helvetica Neue" w:cs="Helvetica Neue"/>
          <w:color w:val="353535"/>
          <w:lang w:val="en-GB"/>
        </w:rPr>
        <w:t>Xpath</w:t>
      </w:r>
      <w:proofErr w:type="spellEnd"/>
      <w:r>
        <w:rPr>
          <w:rFonts w:ascii="Helvetica Neue" w:hAnsi="Helvetica Neue" w:cs="Helvetica Neue"/>
          <w:color w:val="353535"/>
          <w:lang w:val="en-GB"/>
        </w:rPr>
        <w:t xml:space="preserve"> with relative path i.e. the </w:t>
      </w:r>
      <w:proofErr w:type="spellStart"/>
      <w:r>
        <w:rPr>
          <w:rFonts w:ascii="Helvetica Neue" w:hAnsi="Helvetica Neue" w:cs="Helvetica Neue"/>
          <w:color w:val="353535"/>
          <w:lang w:val="en-GB"/>
        </w:rPr>
        <w:t>xpath</w:t>
      </w:r>
      <w:proofErr w:type="spellEnd"/>
      <w:r>
        <w:rPr>
          <w:rFonts w:ascii="Helvetica Neue" w:hAnsi="Helvetica Neue" w:cs="Helvetica Neue"/>
          <w:color w:val="353535"/>
          <w:lang w:val="en-GB"/>
        </w:rPr>
        <w:t xml:space="preserve"> would be created to start selection from anywhere within the document.</w:t>
      </w:r>
      <w:r>
        <w:rPr>
          <w:rFonts w:ascii="Helvetica Neue" w:hAnsi="Helvetica Neue" w:cs="Helvetica Neue"/>
          <w:b/>
          <w:bCs/>
          <w:color w:val="353535"/>
          <w:lang w:val="en-GB"/>
        </w:rPr>
        <w:t> </w:t>
      </w:r>
    </w:p>
    <w:p w14:paraId="0B741169" w14:textId="77777777" w:rsidR="00112BF8" w:rsidRDefault="00112BF8" w:rsidP="00112BF8">
      <w:pPr>
        <w:autoSpaceDE w:val="0"/>
        <w:autoSpaceDN w:val="0"/>
        <w:adjustRightInd w:val="0"/>
        <w:rPr>
          <w:rFonts w:ascii="Helvetica Neue" w:hAnsi="Helvetica Neue" w:cs="Helvetica Neue"/>
          <w:color w:val="353535"/>
          <w:lang w:val="en-GB"/>
        </w:rPr>
      </w:pPr>
      <w:r>
        <w:rPr>
          <w:rFonts w:ascii="Helvetica Neue" w:hAnsi="Helvetica Neue" w:cs="Helvetica Neue"/>
          <w:b/>
          <w:bCs/>
          <w:color w:val="353535"/>
          <w:lang w:val="en-GB"/>
        </w:rPr>
        <w:t>What is Same origin policy and how it can be handled?</w:t>
      </w:r>
    </w:p>
    <w:p w14:paraId="7ECC980C" w14:textId="77777777" w:rsidR="00112BF8" w:rsidRDefault="00112BF8" w:rsidP="00112BF8">
      <w:pPr>
        <w:autoSpaceDE w:val="0"/>
        <w:autoSpaceDN w:val="0"/>
        <w:adjustRightInd w:val="0"/>
        <w:rPr>
          <w:rFonts w:ascii="Helvetica Neue" w:hAnsi="Helvetica Neue" w:cs="Helvetica Neue"/>
          <w:color w:val="353535"/>
          <w:lang w:val="en-GB"/>
        </w:rPr>
      </w:pPr>
      <w:r>
        <w:rPr>
          <w:rFonts w:ascii="Helvetica Neue" w:hAnsi="Helvetica Neue" w:cs="Helvetica Neue"/>
          <w:color w:val="353535"/>
          <w:lang w:val="en-GB"/>
        </w:rPr>
        <w:t>The problem of same origin policy disallows to access the DOM of a document from an origin that is different from the origin we are trying to access the document.</w:t>
      </w:r>
    </w:p>
    <w:p w14:paraId="09F1F953" w14:textId="77777777" w:rsidR="00112BF8" w:rsidRDefault="00112BF8" w:rsidP="00112BF8">
      <w:pPr>
        <w:autoSpaceDE w:val="0"/>
        <w:autoSpaceDN w:val="0"/>
        <w:adjustRightInd w:val="0"/>
        <w:rPr>
          <w:rFonts w:ascii="Helvetica Neue" w:hAnsi="Helvetica Neue" w:cs="Helvetica Neue"/>
          <w:color w:val="353535"/>
          <w:lang w:val="en-GB"/>
        </w:rPr>
      </w:pPr>
      <w:r>
        <w:rPr>
          <w:rFonts w:ascii="Helvetica Neue" w:hAnsi="Helvetica Neue" w:cs="Helvetica Neue"/>
          <w:color w:val="353535"/>
          <w:lang w:val="en-GB"/>
        </w:rPr>
        <w:t>Origin is a sequential combination of scheme, host, and port of the URL. For example, for a URL https://www.softwaretestinghelp.com/resources/, the origin is a combination of http, softwaretestinghelp.com, 80 correspondingly.</w:t>
      </w:r>
    </w:p>
    <w:p w14:paraId="22F6AD76" w14:textId="77777777" w:rsidR="00112BF8" w:rsidRDefault="00112BF8" w:rsidP="00112BF8">
      <w:pPr>
        <w:autoSpaceDE w:val="0"/>
        <w:autoSpaceDN w:val="0"/>
        <w:adjustRightInd w:val="0"/>
        <w:rPr>
          <w:rFonts w:ascii="Helvetica Neue" w:hAnsi="Helvetica Neue" w:cs="Helvetica Neue"/>
          <w:color w:val="353535"/>
          <w:lang w:val="en-GB"/>
        </w:rPr>
      </w:pPr>
      <w:proofErr w:type="gramStart"/>
      <w:r>
        <w:rPr>
          <w:rFonts w:ascii="Helvetica Neue" w:hAnsi="Helvetica Neue" w:cs="Helvetica Neue"/>
          <w:color w:val="353535"/>
          <w:lang w:val="en-GB"/>
        </w:rPr>
        <w:t>Thus</w:t>
      </w:r>
      <w:proofErr w:type="gramEnd"/>
      <w:r>
        <w:rPr>
          <w:rFonts w:ascii="Helvetica Neue" w:hAnsi="Helvetica Neue" w:cs="Helvetica Neue"/>
          <w:color w:val="353535"/>
          <w:lang w:val="en-GB"/>
        </w:rPr>
        <w:t xml:space="preserve"> the Selenium Core (JavaScript Program) cannot access the elements from an origin that is different from where it was launched. For Example, if I have launched the JavaScript Program from “https://www.softwaretestinghelp.com”, then I would be able </w:t>
      </w:r>
      <w:r>
        <w:rPr>
          <w:rFonts w:ascii="Helvetica Neue" w:hAnsi="Helvetica Neue" w:cs="Helvetica Neue"/>
          <w:color w:val="353535"/>
          <w:lang w:val="en-GB"/>
        </w:rPr>
        <w:lastRenderedPageBreak/>
        <w:t>to access the pages within the same domain such as “https://www.softwaretestinghelp.com/resources” or “https://www.softwaretestinghelp.com/</w:t>
      </w:r>
      <w:proofErr w:type="spellStart"/>
      <w:r>
        <w:rPr>
          <w:rFonts w:ascii="Helvetica Neue" w:hAnsi="Helvetica Neue" w:cs="Helvetica Neue"/>
          <w:color w:val="353535"/>
          <w:lang w:val="en-GB"/>
        </w:rPr>
        <w:t>istqb</w:t>
      </w:r>
      <w:proofErr w:type="spellEnd"/>
      <w:r>
        <w:rPr>
          <w:rFonts w:ascii="Helvetica Neue" w:hAnsi="Helvetica Neue" w:cs="Helvetica Neue"/>
          <w:color w:val="353535"/>
          <w:lang w:val="en-GB"/>
        </w:rPr>
        <w:t>-free-updates/”. The other domains like google.com, seleniumhq.org would no more be accessible.</w:t>
      </w:r>
    </w:p>
    <w:p w14:paraId="6C694635" w14:textId="77777777" w:rsidR="00112BF8" w:rsidRDefault="00112BF8" w:rsidP="00112BF8">
      <w:pPr>
        <w:autoSpaceDE w:val="0"/>
        <w:autoSpaceDN w:val="0"/>
        <w:adjustRightInd w:val="0"/>
        <w:rPr>
          <w:rFonts w:ascii="Helvetica Neue" w:hAnsi="Helvetica Neue" w:cs="Helvetica Neue"/>
          <w:color w:val="353535"/>
          <w:lang w:val="en-GB"/>
        </w:rPr>
      </w:pPr>
      <w:r>
        <w:rPr>
          <w:rFonts w:ascii="Helvetica Neue" w:hAnsi="Helvetica Neue" w:cs="Helvetica Neue"/>
          <w:color w:val="353535"/>
          <w:lang w:val="en-GB"/>
        </w:rPr>
        <w:t xml:space="preserve">So, </w:t>
      </w:r>
      <w:proofErr w:type="gramStart"/>
      <w:r>
        <w:rPr>
          <w:rFonts w:ascii="Helvetica Neue" w:hAnsi="Helvetica Neue" w:cs="Helvetica Neue"/>
          <w:color w:val="353535"/>
          <w:lang w:val="en-GB"/>
        </w:rPr>
        <w:t>In</w:t>
      </w:r>
      <w:proofErr w:type="gramEnd"/>
      <w:r>
        <w:rPr>
          <w:rFonts w:ascii="Helvetica Neue" w:hAnsi="Helvetica Neue" w:cs="Helvetica Neue"/>
          <w:color w:val="353535"/>
          <w:lang w:val="en-GB"/>
        </w:rPr>
        <w:t xml:space="preserve"> order to handle the same origin policy, Selenium Remote Control was introduced.</w:t>
      </w:r>
      <w:r>
        <w:rPr>
          <w:rFonts w:ascii="Helvetica Neue" w:hAnsi="Helvetica Neue" w:cs="Helvetica Neue"/>
          <w:b/>
          <w:bCs/>
          <w:color w:val="353535"/>
          <w:lang w:val="en-GB"/>
        </w:rPr>
        <w:t> </w:t>
      </w:r>
    </w:p>
    <w:p w14:paraId="1DB73DE4" w14:textId="77777777" w:rsidR="00112BF8" w:rsidRDefault="00112BF8" w:rsidP="00112BF8">
      <w:pPr>
        <w:autoSpaceDE w:val="0"/>
        <w:autoSpaceDN w:val="0"/>
        <w:adjustRightInd w:val="0"/>
        <w:rPr>
          <w:rFonts w:ascii="Helvetica Neue" w:hAnsi="Helvetica Neue" w:cs="Helvetica Neue"/>
          <w:color w:val="353535"/>
          <w:lang w:val="en-GB"/>
        </w:rPr>
      </w:pPr>
      <w:r>
        <w:rPr>
          <w:rFonts w:ascii="Helvetica Neue" w:hAnsi="Helvetica Neue" w:cs="Helvetica Neue"/>
          <w:b/>
          <w:bCs/>
          <w:color w:val="353535"/>
          <w:lang w:val="en-GB"/>
        </w:rPr>
        <w:t>When should I use Selenium Grid?</w:t>
      </w:r>
    </w:p>
    <w:p w14:paraId="19CE1731" w14:textId="77777777" w:rsidR="00112BF8" w:rsidRDefault="00112BF8" w:rsidP="00112BF8">
      <w:pPr>
        <w:autoSpaceDE w:val="0"/>
        <w:autoSpaceDN w:val="0"/>
        <w:adjustRightInd w:val="0"/>
        <w:rPr>
          <w:rFonts w:ascii="Helvetica Neue" w:hAnsi="Helvetica Neue" w:cs="Helvetica Neue"/>
          <w:color w:val="353535"/>
          <w:lang w:val="en-GB"/>
        </w:rPr>
      </w:pPr>
      <w:r>
        <w:rPr>
          <w:rFonts w:ascii="Helvetica Neue" w:hAnsi="Helvetica Neue" w:cs="Helvetica Neue"/>
          <w:color w:val="353535"/>
          <w:lang w:val="en-GB"/>
        </w:rPr>
        <w:t>Selenium Grid can be used to execute same or different test scripts on multiple platforms and browsers concurrently so as to achieve distributed test execution, testing under different environments and saving execution time remarkably.</w:t>
      </w:r>
      <w:r>
        <w:rPr>
          <w:rFonts w:ascii="Helvetica Neue" w:hAnsi="Helvetica Neue" w:cs="Helvetica Neue"/>
          <w:b/>
          <w:bCs/>
          <w:color w:val="353535"/>
          <w:lang w:val="en-GB"/>
        </w:rPr>
        <w:t> </w:t>
      </w:r>
    </w:p>
    <w:p w14:paraId="125C7198" w14:textId="77777777" w:rsidR="00112BF8" w:rsidRDefault="00112BF8" w:rsidP="00112BF8">
      <w:pPr>
        <w:autoSpaceDE w:val="0"/>
        <w:autoSpaceDN w:val="0"/>
        <w:adjustRightInd w:val="0"/>
        <w:rPr>
          <w:rFonts w:ascii="Helvetica Neue" w:hAnsi="Helvetica Neue" w:cs="Helvetica Neue"/>
          <w:color w:val="353535"/>
          <w:lang w:val="en-GB"/>
        </w:rPr>
      </w:pPr>
      <w:r>
        <w:rPr>
          <w:rFonts w:ascii="Helvetica Neue" w:hAnsi="Helvetica Neue" w:cs="Helvetica Neue"/>
          <w:b/>
          <w:bCs/>
          <w:color w:val="353535"/>
          <w:lang w:val="en-GB"/>
        </w:rPr>
        <w:t>What do we mean by Selenium 1 and Selenium 2?</w:t>
      </w:r>
    </w:p>
    <w:p w14:paraId="7F7E8FEF" w14:textId="77777777" w:rsidR="00112BF8" w:rsidRDefault="00112BF8" w:rsidP="00112BF8">
      <w:pPr>
        <w:autoSpaceDE w:val="0"/>
        <w:autoSpaceDN w:val="0"/>
        <w:adjustRightInd w:val="0"/>
        <w:rPr>
          <w:rFonts w:ascii="Helvetica Neue" w:hAnsi="Helvetica Neue" w:cs="Helvetica Neue"/>
          <w:b/>
          <w:bCs/>
          <w:color w:val="353535"/>
          <w:lang w:val="en-GB"/>
        </w:rPr>
      </w:pPr>
      <w:r>
        <w:rPr>
          <w:rFonts w:ascii="Helvetica Neue" w:hAnsi="Helvetica Neue" w:cs="Helvetica Neue"/>
          <w:color w:val="353535"/>
          <w:lang w:val="en-GB"/>
        </w:rPr>
        <w:t>Selenium RC and WebDriver, in a combination, are popularly known as Selenium 2. Selenium RC alone is also referred to as Selenium 1.</w:t>
      </w:r>
      <w:r>
        <w:rPr>
          <w:rFonts w:ascii="Helvetica Neue" w:hAnsi="Helvetica Neue" w:cs="Helvetica Neue"/>
          <w:b/>
          <w:bCs/>
          <w:color w:val="353535"/>
          <w:lang w:val="en-GB"/>
        </w:rPr>
        <w:t> </w:t>
      </w:r>
    </w:p>
    <w:p w14:paraId="3564BB1C" w14:textId="77777777" w:rsidR="00112BF8" w:rsidRDefault="00112BF8" w:rsidP="00112BF8">
      <w:pPr>
        <w:autoSpaceDE w:val="0"/>
        <w:autoSpaceDN w:val="0"/>
        <w:adjustRightInd w:val="0"/>
        <w:rPr>
          <w:rFonts w:ascii="Helvetica Neue" w:hAnsi="Helvetica Neue" w:cs="Helvetica Neue"/>
          <w:color w:val="353535"/>
          <w:lang w:val="en-GB"/>
        </w:rPr>
      </w:pPr>
      <w:r>
        <w:rPr>
          <w:rFonts w:ascii="Helvetica Neue" w:hAnsi="Helvetica Neue" w:cs="Helvetica Neue"/>
          <w:b/>
          <w:bCs/>
          <w:color w:val="353535"/>
          <w:lang w:val="en-GB"/>
        </w:rPr>
        <w:t>How do I launch the browser using WebDriver?</w:t>
      </w:r>
    </w:p>
    <w:p w14:paraId="746B019A" w14:textId="77777777" w:rsidR="00112BF8" w:rsidRDefault="00112BF8" w:rsidP="00112BF8">
      <w:pPr>
        <w:autoSpaceDE w:val="0"/>
        <w:autoSpaceDN w:val="0"/>
        <w:adjustRightInd w:val="0"/>
        <w:rPr>
          <w:rFonts w:ascii="Helvetica Neue" w:hAnsi="Helvetica Neue" w:cs="Helvetica Neue"/>
          <w:color w:val="353535"/>
          <w:lang w:val="en-GB"/>
        </w:rPr>
      </w:pPr>
      <w:r>
        <w:rPr>
          <w:rFonts w:ascii="Helvetica Neue" w:hAnsi="Helvetica Neue" w:cs="Helvetica Neue"/>
          <w:color w:val="353535"/>
          <w:lang w:val="en-GB"/>
        </w:rPr>
        <w:t>The following syntax can be used to launch Browser: </w:t>
      </w:r>
      <w:r>
        <w:rPr>
          <w:rFonts w:ascii="Helvetica Neue" w:hAnsi="Helvetica Neue" w:cs="Helvetica Neue"/>
          <w:i/>
          <w:iCs/>
          <w:color w:val="353535"/>
          <w:lang w:val="en-GB"/>
        </w:rPr>
        <w:t xml:space="preserve">WebDriver driver = new </w:t>
      </w:r>
      <w:proofErr w:type="spellStart"/>
      <w:proofErr w:type="gramStart"/>
      <w:r>
        <w:rPr>
          <w:rFonts w:ascii="Helvetica Neue" w:hAnsi="Helvetica Neue" w:cs="Helvetica Neue"/>
          <w:i/>
          <w:iCs/>
          <w:color w:val="353535"/>
          <w:lang w:val="en-GB"/>
        </w:rPr>
        <w:t>FirefoxDriver</w:t>
      </w:r>
      <w:proofErr w:type="spellEnd"/>
      <w:r>
        <w:rPr>
          <w:rFonts w:ascii="Helvetica Neue" w:hAnsi="Helvetica Neue" w:cs="Helvetica Neue"/>
          <w:i/>
          <w:iCs/>
          <w:color w:val="353535"/>
          <w:lang w:val="en-GB"/>
        </w:rPr>
        <w:t>(</w:t>
      </w:r>
      <w:proofErr w:type="gramEnd"/>
      <w:r>
        <w:rPr>
          <w:rFonts w:ascii="Helvetica Neue" w:hAnsi="Helvetica Neue" w:cs="Helvetica Neue"/>
          <w:i/>
          <w:iCs/>
          <w:color w:val="353535"/>
          <w:lang w:val="en-GB"/>
        </w:rPr>
        <w:t>);</w:t>
      </w:r>
      <w:r>
        <w:rPr>
          <w:rFonts w:ascii="Helvetica Neue" w:hAnsi="Helvetica Neue" w:cs="Helvetica Neue"/>
          <w:color w:val="353535"/>
          <w:lang w:val="en-GB"/>
        </w:rPr>
        <w:t> </w:t>
      </w:r>
      <w:r>
        <w:rPr>
          <w:rFonts w:ascii="Helvetica Neue" w:hAnsi="Helvetica Neue" w:cs="Helvetica Neue"/>
          <w:i/>
          <w:iCs/>
          <w:color w:val="353535"/>
          <w:lang w:val="en-GB"/>
        </w:rPr>
        <w:t xml:space="preserve">WebDriver driver = new </w:t>
      </w:r>
      <w:proofErr w:type="spellStart"/>
      <w:proofErr w:type="gramStart"/>
      <w:r>
        <w:rPr>
          <w:rFonts w:ascii="Helvetica Neue" w:hAnsi="Helvetica Neue" w:cs="Helvetica Neue"/>
          <w:i/>
          <w:iCs/>
          <w:color w:val="353535"/>
          <w:lang w:val="en-GB"/>
        </w:rPr>
        <w:t>ChromeDriver</w:t>
      </w:r>
      <w:proofErr w:type="spellEnd"/>
      <w:r>
        <w:rPr>
          <w:rFonts w:ascii="Helvetica Neue" w:hAnsi="Helvetica Neue" w:cs="Helvetica Neue"/>
          <w:i/>
          <w:iCs/>
          <w:color w:val="353535"/>
          <w:lang w:val="en-GB"/>
        </w:rPr>
        <w:t>(</w:t>
      </w:r>
      <w:proofErr w:type="gramEnd"/>
      <w:r>
        <w:rPr>
          <w:rFonts w:ascii="Helvetica Neue" w:hAnsi="Helvetica Neue" w:cs="Helvetica Neue"/>
          <w:i/>
          <w:iCs/>
          <w:color w:val="353535"/>
          <w:lang w:val="en-GB"/>
        </w:rPr>
        <w:t>);</w:t>
      </w:r>
      <w:r>
        <w:rPr>
          <w:rFonts w:ascii="Helvetica Neue" w:hAnsi="Helvetica Neue" w:cs="Helvetica Neue"/>
          <w:color w:val="353535"/>
          <w:lang w:val="en-GB"/>
        </w:rPr>
        <w:t> </w:t>
      </w:r>
      <w:r>
        <w:rPr>
          <w:rFonts w:ascii="Helvetica Neue" w:hAnsi="Helvetica Neue" w:cs="Helvetica Neue"/>
          <w:i/>
          <w:iCs/>
          <w:color w:val="353535"/>
          <w:lang w:val="en-GB"/>
        </w:rPr>
        <w:t xml:space="preserve">WebDriver driver = new </w:t>
      </w:r>
      <w:proofErr w:type="spellStart"/>
      <w:proofErr w:type="gramStart"/>
      <w:r>
        <w:rPr>
          <w:rFonts w:ascii="Helvetica Neue" w:hAnsi="Helvetica Neue" w:cs="Helvetica Neue"/>
          <w:i/>
          <w:iCs/>
          <w:color w:val="353535"/>
          <w:lang w:val="en-GB"/>
        </w:rPr>
        <w:t>InternetExplorerDriver</w:t>
      </w:r>
      <w:proofErr w:type="spellEnd"/>
      <w:r>
        <w:rPr>
          <w:rFonts w:ascii="Helvetica Neue" w:hAnsi="Helvetica Neue" w:cs="Helvetica Neue"/>
          <w:i/>
          <w:iCs/>
          <w:color w:val="353535"/>
          <w:lang w:val="en-GB"/>
        </w:rPr>
        <w:t>(</w:t>
      </w:r>
      <w:proofErr w:type="gramEnd"/>
      <w:r>
        <w:rPr>
          <w:rFonts w:ascii="Helvetica Neue" w:hAnsi="Helvetica Neue" w:cs="Helvetica Neue"/>
          <w:i/>
          <w:iCs/>
          <w:color w:val="353535"/>
          <w:lang w:val="en-GB"/>
        </w:rPr>
        <w:t>);</w:t>
      </w:r>
      <w:r>
        <w:rPr>
          <w:rFonts w:ascii="Helvetica Neue" w:hAnsi="Helvetica Neue" w:cs="Helvetica Neue"/>
          <w:b/>
          <w:bCs/>
          <w:color w:val="353535"/>
          <w:lang w:val="en-GB"/>
        </w:rPr>
        <w:t> </w:t>
      </w:r>
    </w:p>
    <w:p w14:paraId="48296861" w14:textId="77777777" w:rsidR="00112BF8" w:rsidRDefault="00112BF8" w:rsidP="00112BF8">
      <w:pPr>
        <w:autoSpaceDE w:val="0"/>
        <w:autoSpaceDN w:val="0"/>
        <w:adjustRightInd w:val="0"/>
        <w:rPr>
          <w:rFonts w:ascii="Helvetica Neue" w:hAnsi="Helvetica Neue" w:cs="Helvetica Neue"/>
          <w:color w:val="353535"/>
          <w:lang w:val="en-GB"/>
        </w:rPr>
      </w:pPr>
      <w:r>
        <w:rPr>
          <w:rFonts w:ascii="Helvetica Neue" w:hAnsi="Helvetica Neue" w:cs="Helvetica Neue"/>
          <w:b/>
          <w:bCs/>
          <w:color w:val="353535"/>
          <w:lang w:val="en-GB"/>
        </w:rPr>
        <w:t>What are the different types of waits available in WebDriver?</w:t>
      </w:r>
    </w:p>
    <w:p w14:paraId="77963FC1" w14:textId="77777777" w:rsidR="00112BF8" w:rsidRDefault="00112BF8" w:rsidP="00112BF8">
      <w:pPr>
        <w:autoSpaceDE w:val="0"/>
        <w:autoSpaceDN w:val="0"/>
        <w:adjustRightInd w:val="0"/>
        <w:rPr>
          <w:rFonts w:ascii="Helvetica Neue" w:hAnsi="Helvetica Neue" w:cs="Helvetica Neue"/>
          <w:color w:val="353535"/>
          <w:lang w:val="en-GB"/>
        </w:rPr>
      </w:pPr>
      <w:r>
        <w:rPr>
          <w:rFonts w:ascii="Helvetica Neue" w:hAnsi="Helvetica Neue" w:cs="Helvetica Neue"/>
          <w:color w:val="353535"/>
          <w:lang w:val="en-GB"/>
        </w:rPr>
        <w:t>There are two types:</w:t>
      </w:r>
    </w:p>
    <w:p w14:paraId="5A18CC3E" w14:textId="77777777" w:rsidR="00112BF8" w:rsidRDefault="00112BF8" w:rsidP="00112BF8">
      <w:pPr>
        <w:numPr>
          <w:ilvl w:val="0"/>
          <w:numId w:val="3"/>
        </w:numPr>
        <w:autoSpaceDE w:val="0"/>
        <w:autoSpaceDN w:val="0"/>
        <w:adjustRightInd w:val="0"/>
        <w:ind w:left="0" w:firstLine="0"/>
        <w:rPr>
          <w:rFonts w:ascii="Helvetica Neue" w:hAnsi="Helvetica Neue" w:cs="Helvetica Neue"/>
          <w:color w:val="353535"/>
          <w:lang w:val="en-GB"/>
        </w:rPr>
      </w:pPr>
      <w:r>
        <w:rPr>
          <w:rFonts w:ascii="Helvetica Neue" w:hAnsi="Helvetica Neue" w:cs="Helvetica Neue"/>
          <w:color w:val="353535"/>
          <w:lang w:val="en-GB"/>
        </w:rPr>
        <w:t>Implicit Wait</w:t>
      </w:r>
    </w:p>
    <w:p w14:paraId="04604D8E" w14:textId="77777777" w:rsidR="00112BF8" w:rsidRDefault="00112BF8" w:rsidP="00112BF8">
      <w:pPr>
        <w:numPr>
          <w:ilvl w:val="0"/>
          <w:numId w:val="3"/>
        </w:numPr>
        <w:autoSpaceDE w:val="0"/>
        <w:autoSpaceDN w:val="0"/>
        <w:adjustRightInd w:val="0"/>
        <w:ind w:left="0" w:firstLine="0"/>
        <w:rPr>
          <w:rFonts w:ascii="Helvetica Neue" w:hAnsi="Helvetica Neue" w:cs="Helvetica Neue"/>
          <w:color w:val="353535"/>
          <w:lang w:val="en-GB"/>
        </w:rPr>
      </w:pPr>
      <w:r>
        <w:rPr>
          <w:rFonts w:ascii="Helvetica Neue" w:hAnsi="Helvetica Neue" w:cs="Helvetica Neue"/>
          <w:color w:val="353535"/>
          <w:lang w:val="en-GB"/>
        </w:rPr>
        <w:t>Explicit Wait</w:t>
      </w:r>
    </w:p>
    <w:p w14:paraId="7D8BEAB1" w14:textId="77777777" w:rsidR="00112BF8" w:rsidRDefault="00112BF8" w:rsidP="00112BF8">
      <w:pPr>
        <w:autoSpaceDE w:val="0"/>
        <w:autoSpaceDN w:val="0"/>
        <w:adjustRightInd w:val="0"/>
        <w:rPr>
          <w:rFonts w:ascii="Helvetica Neue" w:hAnsi="Helvetica Neue" w:cs="Helvetica Neue"/>
          <w:color w:val="353535"/>
          <w:lang w:val="en-GB"/>
        </w:rPr>
      </w:pPr>
      <w:r>
        <w:rPr>
          <w:rFonts w:ascii="Helvetica Neue" w:hAnsi="Helvetica Neue" w:cs="Helvetica Neue"/>
          <w:b/>
          <w:bCs/>
          <w:color w:val="353535"/>
          <w:lang w:val="en-GB"/>
        </w:rPr>
        <w:t xml:space="preserve">Implicit Wait: </w:t>
      </w:r>
      <w:r>
        <w:rPr>
          <w:rFonts w:ascii="Helvetica Neue" w:hAnsi="Helvetica Neue" w:cs="Helvetica Neue"/>
          <w:color w:val="353535"/>
          <w:lang w:val="en-GB"/>
        </w:rPr>
        <w:t>Implicit waits are used to provide a default waiting time (say 30 seconds) between each consecutive test step/command across the entire test script. Thus, the subsequent test step would only execute when the 30 seconds have elapsed after executing the previous test step/command.</w:t>
      </w:r>
    </w:p>
    <w:p w14:paraId="7BB78BA6" w14:textId="77777777" w:rsidR="00112BF8" w:rsidRDefault="00112BF8" w:rsidP="00112BF8">
      <w:pPr>
        <w:autoSpaceDE w:val="0"/>
        <w:autoSpaceDN w:val="0"/>
        <w:adjustRightInd w:val="0"/>
        <w:rPr>
          <w:rFonts w:ascii="Helvetica Neue" w:hAnsi="Helvetica Neue" w:cs="Helvetica Neue"/>
          <w:color w:val="353535"/>
          <w:lang w:val="en-GB"/>
        </w:rPr>
      </w:pPr>
      <w:r>
        <w:rPr>
          <w:rFonts w:ascii="Helvetica Neue" w:hAnsi="Helvetica Neue" w:cs="Helvetica Neue"/>
          <w:b/>
          <w:bCs/>
          <w:color w:val="353535"/>
          <w:lang w:val="en-GB"/>
        </w:rPr>
        <w:t>Explicit Wait:</w:t>
      </w:r>
      <w:r>
        <w:rPr>
          <w:rFonts w:ascii="Helvetica Neue" w:hAnsi="Helvetica Neue" w:cs="Helvetica Neue"/>
          <w:color w:val="353535"/>
          <w:lang w:val="en-GB"/>
        </w:rPr>
        <w:t xml:space="preserve"> Explicit waits are used to halt the execution till the time a particular condition is </w:t>
      </w:r>
      <w:proofErr w:type="gramStart"/>
      <w:r>
        <w:rPr>
          <w:rFonts w:ascii="Helvetica Neue" w:hAnsi="Helvetica Neue" w:cs="Helvetica Neue"/>
          <w:color w:val="353535"/>
          <w:lang w:val="en-GB"/>
        </w:rPr>
        <w:t>met</w:t>
      </w:r>
      <w:proofErr w:type="gramEnd"/>
      <w:r>
        <w:rPr>
          <w:rFonts w:ascii="Helvetica Neue" w:hAnsi="Helvetica Neue" w:cs="Helvetica Neue"/>
          <w:color w:val="353535"/>
          <w:lang w:val="en-GB"/>
        </w:rPr>
        <w:t xml:space="preserve"> or the maximum time has elapsed. Unlike Implicit waits, explicit waits are applied for a particular instance only.</w:t>
      </w:r>
    </w:p>
    <w:p w14:paraId="4B75492E" w14:textId="77777777" w:rsidR="00112BF8" w:rsidRDefault="00112BF8" w:rsidP="00112BF8">
      <w:pPr>
        <w:autoSpaceDE w:val="0"/>
        <w:autoSpaceDN w:val="0"/>
        <w:adjustRightInd w:val="0"/>
        <w:rPr>
          <w:rFonts w:ascii="Helvetica Neue" w:hAnsi="Helvetica Neue" w:cs="Helvetica Neue"/>
          <w:color w:val="353535"/>
          <w:lang w:val="en-GB"/>
        </w:rPr>
      </w:pPr>
    </w:p>
    <w:p w14:paraId="6D853683" w14:textId="77777777" w:rsidR="00112BF8" w:rsidRDefault="00112BF8" w:rsidP="00112BF8">
      <w:pPr>
        <w:autoSpaceDE w:val="0"/>
        <w:autoSpaceDN w:val="0"/>
        <w:adjustRightInd w:val="0"/>
        <w:rPr>
          <w:rFonts w:ascii="Helvetica Neue" w:hAnsi="Helvetica Neue" w:cs="Helvetica Neue"/>
          <w:color w:val="353535"/>
          <w:lang w:val="en-GB"/>
        </w:rPr>
      </w:pPr>
      <w:r>
        <w:rPr>
          <w:rFonts w:ascii="Helvetica Neue" w:hAnsi="Helvetica Neue" w:cs="Helvetica Neue"/>
          <w:b/>
          <w:bCs/>
          <w:color w:val="353535"/>
          <w:lang w:val="en-GB"/>
        </w:rPr>
        <w:t>What are the different types of frameworks?</w:t>
      </w:r>
    </w:p>
    <w:p w14:paraId="2A892066" w14:textId="77777777" w:rsidR="00112BF8" w:rsidRDefault="00112BF8" w:rsidP="00112BF8">
      <w:pPr>
        <w:autoSpaceDE w:val="0"/>
        <w:autoSpaceDN w:val="0"/>
        <w:adjustRightInd w:val="0"/>
        <w:rPr>
          <w:rFonts w:ascii="Helvetica Neue" w:hAnsi="Helvetica Neue" w:cs="Helvetica Neue"/>
          <w:color w:val="353535"/>
          <w:lang w:val="en-GB"/>
        </w:rPr>
      </w:pPr>
      <w:r>
        <w:rPr>
          <w:rFonts w:ascii="Helvetica Neue" w:hAnsi="Helvetica Neue" w:cs="Helvetica Neue"/>
          <w:b/>
          <w:bCs/>
          <w:color w:val="353535"/>
          <w:lang w:val="en-GB"/>
        </w:rPr>
        <w:t>Below are the different types of frameworks:</w:t>
      </w:r>
    </w:p>
    <w:p w14:paraId="69ACB69A" w14:textId="77777777" w:rsidR="00112BF8" w:rsidRDefault="00112BF8" w:rsidP="00112BF8">
      <w:pPr>
        <w:numPr>
          <w:ilvl w:val="0"/>
          <w:numId w:val="4"/>
        </w:numPr>
        <w:autoSpaceDE w:val="0"/>
        <w:autoSpaceDN w:val="0"/>
        <w:adjustRightInd w:val="0"/>
        <w:ind w:left="0" w:firstLine="0"/>
        <w:rPr>
          <w:rFonts w:ascii="Helvetica Neue" w:hAnsi="Helvetica Neue" w:cs="Helvetica Neue"/>
          <w:color w:val="353535"/>
          <w:lang w:val="en-GB"/>
        </w:rPr>
      </w:pPr>
      <w:r>
        <w:rPr>
          <w:rFonts w:ascii="Helvetica Neue" w:hAnsi="Helvetica Neue" w:cs="Helvetica Neue"/>
          <w:b/>
          <w:bCs/>
          <w:color w:val="353535"/>
          <w:lang w:val="en-GB"/>
        </w:rPr>
        <w:t>Module Based Testing Framework:</w:t>
      </w:r>
      <w:r>
        <w:rPr>
          <w:rFonts w:ascii="Helvetica Neue" w:hAnsi="Helvetica Neue" w:cs="Helvetica Neue"/>
          <w:color w:val="353535"/>
          <w:lang w:val="en-GB"/>
        </w:rPr>
        <w:t xml:space="preserve"> The framework divides the entire “Application Under Test” into the number of logical and isolated modules. For each module, we create a separate and independent test script. Thus, when these test scripts have taken together builds a larger test script representing more than one module.</w:t>
      </w:r>
    </w:p>
    <w:p w14:paraId="21E63213" w14:textId="77777777" w:rsidR="00112BF8" w:rsidRDefault="00112BF8" w:rsidP="00112BF8">
      <w:pPr>
        <w:numPr>
          <w:ilvl w:val="0"/>
          <w:numId w:val="4"/>
        </w:numPr>
        <w:autoSpaceDE w:val="0"/>
        <w:autoSpaceDN w:val="0"/>
        <w:adjustRightInd w:val="0"/>
        <w:ind w:left="0" w:firstLine="0"/>
        <w:rPr>
          <w:rFonts w:ascii="Helvetica Neue" w:hAnsi="Helvetica Neue" w:cs="Helvetica Neue"/>
          <w:color w:val="353535"/>
          <w:lang w:val="en-GB"/>
        </w:rPr>
      </w:pPr>
      <w:r>
        <w:rPr>
          <w:rFonts w:ascii="Helvetica Neue" w:hAnsi="Helvetica Neue" w:cs="Helvetica Neue"/>
          <w:b/>
          <w:bCs/>
          <w:color w:val="353535"/>
          <w:lang w:val="en-GB"/>
        </w:rPr>
        <w:t>Library Architecture Testing Framework:</w:t>
      </w:r>
      <w:r>
        <w:rPr>
          <w:rFonts w:ascii="Helvetica Neue" w:hAnsi="Helvetica Neue" w:cs="Helvetica Neue"/>
          <w:color w:val="353535"/>
          <w:lang w:val="en-GB"/>
        </w:rPr>
        <w:t xml:space="preserve"> The basic fundamental behind the framework is to determine the common steps and group them into functions under a library and call those functions in the test scripts whenever required.</w:t>
      </w:r>
    </w:p>
    <w:p w14:paraId="171BCD9C" w14:textId="77777777" w:rsidR="00112BF8" w:rsidRDefault="00112BF8" w:rsidP="00112BF8">
      <w:pPr>
        <w:numPr>
          <w:ilvl w:val="0"/>
          <w:numId w:val="4"/>
        </w:numPr>
        <w:autoSpaceDE w:val="0"/>
        <w:autoSpaceDN w:val="0"/>
        <w:adjustRightInd w:val="0"/>
        <w:ind w:left="0" w:firstLine="0"/>
        <w:rPr>
          <w:rFonts w:ascii="Helvetica Neue" w:hAnsi="Helvetica Neue" w:cs="Helvetica Neue"/>
          <w:color w:val="353535"/>
          <w:lang w:val="en-GB"/>
        </w:rPr>
      </w:pPr>
      <w:r>
        <w:rPr>
          <w:rFonts w:ascii="Helvetica Neue" w:hAnsi="Helvetica Neue" w:cs="Helvetica Neue"/>
          <w:color w:val="353535"/>
          <w:lang w:val="en-GB"/>
        </w:rPr>
        <w:t>Data Driven Testing Framework: Data Driven Testing Framework helps the user segregate the test script logic and the test data from each other. It lets the user store the test data into an external database. The data is conventionally stored in “Key-Value” pairs. Thus, the key can be used to access and populate the data within the test scripts.</w:t>
      </w:r>
    </w:p>
    <w:p w14:paraId="20AB90D2" w14:textId="77777777" w:rsidR="00112BF8" w:rsidRDefault="00112BF8" w:rsidP="00112BF8">
      <w:pPr>
        <w:numPr>
          <w:ilvl w:val="0"/>
          <w:numId w:val="4"/>
        </w:numPr>
        <w:autoSpaceDE w:val="0"/>
        <w:autoSpaceDN w:val="0"/>
        <w:adjustRightInd w:val="0"/>
        <w:ind w:left="0" w:firstLine="0"/>
        <w:rPr>
          <w:rFonts w:ascii="Helvetica Neue" w:hAnsi="Helvetica Neue" w:cs="Helvetica Neue"/>
          <w:color w:val="353535"/>
          <w:lang w:val="en-GB"/>
        </w:rPr>
      </w:pPr>
      <w:r>
        <w:rPr>
          <w:rFonts w:ascii="Helvetica Neue" w:hAnsi="Helvetica Neue" w:cs="Helvetica Neue"/>
          <w:b/>
          <w:bCs/>
          <w:color w:val="353535"/>
          <w:lang w:val="en-GB"/>
        </w:rPr>
        <w:lastRenderedPageBreak/>
        <w:t>Keyword Driven Testing Framework:</w:t>
      </w:r>
      <w:r>
        <w:rPr>
          <w:rFonts w:ascii="Helvetica Neue" w:hAnsi="Helvetica Neue" w:cs="Helvetica Neue"/>
          <w:color w:val="353535"/>
          <w:lang w:val="en-GB"/>
        </w:rPr>
        <w:t xml:space="preserve"> The Keyword Driven testing framework is an extension to Data-driven Testing Framework in a sense that it not only segregates the test data from the scripts, it also keeps the certain set of code belonging to the test script into an external data file.</w:t>
      </w:r>
    </w:p>
    <w:p w14:paraId="70DF9623" w14:textId="77777777" w:rsidR="00112BF8" w:rsidRDefault="00112BF8" w:rsidP="00112BF8">
      <w:pPr>
        <w:numPr>
          <w:ilvl w:val="0"/>
          <w:numId w:val="4"/>
        </w:numPr>
        <w:autoSpaceDE w:val="0"/>
        <w:autoSpaceDN w:val="0"/>
        <w:adjustRightInd w:val="0"/>
        <w:ind w:left="0" w:firstLine="0"/>
        <w:rPr>
          <w:rFonts w:ascii="Helvetica Neue" w:hAnsi="Helvetica Neue" w:cs="Helvetica Neue"/>
          <w:color w:val="353535"/>
          <w:lang w:val="en-GB"/>
        </w:rPr>
      </w:pPr>
      <w:r>
        <w:rPr>
          <w:rFonts w:ascii="Helvetica Neue" w:hAnsi="Helvetica Neue" w:cs="Helvetica Neue"/>
          <w:b/>
          <w:bCs/>
          <w:color w:val="353535"/>
          <w:lang w:val="en-GB"/>
        </w:rPr>
        <w:t>Hybrid Testing Framework:</w:t>
      </w:r>
      <w:r>
        <w:rPr>
          <w:rFonts w:ascii="Helvetica Neue" w:hAnsi="Helvetica Neue" w:cs="Helvetica Neue"/>
          <w:color w:val="353535"/>
          <w:lang w:val="en-GB"/>
        </w:rPr>
        <w:t xml:space="preserve"> Hybrid Testing Framework is a combination of more than one above mentioned frameworks. The best thing about such a setup is that it leverages the benefits of all kinds of associated frameworks.</w:t>
      </w:r>
    </w:p>
    <w:p w14:paraId="4C8FB25A" w14:textId="77777777" w:rsidR="00112BF8" w:rsidRDefault="00112BF8" w:rsidP="00112BF8">
      <w:pPr>
        <w:numPr>
          <w:ilvl w:val="0"/>
          <w:numId w:val="4"/>
        </w:numPr>
        <w:autoSpaceDE w:val="0"/>
        <w:autoSpaceDN w:val="0"/>
        <w:adjustRightInd w:val="0"/>
        <w:ind w:left="0" w:firstLine="0"/>
        <w:rPr>
          <w:rFonts w:ascii="Helvetica Neue" w:hAnsi="Helvetica Neue" w:cs="Helvetica Neue"/>
          <w:color w:val="353535"/>
          <w:lang w:val="en-GB"/>
        </w:rPr>
      </w:pPr>
      <w:proofErr w:type="spellStart"/>
      <w:r>
        <w:rPr>
          <w:rFonts w:ascii="Helvetica Neue" w:hAnsi="Helvetica Neue" w:cs="Helvetica Neue"/>
          <w:b/>
          <w:bCs/>
          <w:color w:val="353535"/>
          <w:lang w:val="en-GB"/>
        </w:rPr>
        <w:t>Behavior</w:t>
      </w:r>
      <w:proofErr w:type="spellEnd"/>
      <w:r>
        <w:rPr>
          <w:rFonts w:ascii="Helvetica Neue" w:hAnsi="Helvetica Neue" w:cs="Helvetica Neue"/>
          <w:b/>
          <w:bCs/>
          <w:color w:val="353535"/>
          <w:lang w:val="en-GB"/>
        </w:rPr>
        <w:t xml:space="preserve"> Driven Development Framework:</w:t>
      </w:r>
      <w:r>
        <w:rPr>
          <w:rFonts w:ascii="Helvetica Neue" w:hAnsi="Helvetica Neue" w:cs="Helvetica Neue"/>
          <w:color w:val="353535"/>
          <w:lang w:val="en-GB"/>
        </w:rPr>
        <w:t xml:space="preserve"> </w:t>
      </w:r>
      <w:proofErr w:type="spellStart"/>
      <w:r>
        <w:rPr>
          <w:rFonts w:ascii="Helvetica Neue" w:hAnsi="Helvetica Neue" w:cs="Helvetica Neue"/>
          <w:color w:val="353535"/>
          <w:lang w:val="en-GB"/>
        </w:rPr>
        <w:t>Behavior</w:t>
      </w:r>
      <w:proofErr w:type="spellEnd"/>
      <w:r>
        <w:rPr>
          <w:rFonts w:ascii="Helvetica Neue" w:hAnsi="Helvetica Neue" w:cs="Helvetica Neue"/>
          <w:color w:val="353535"/>
          <w:lang w:val="en-GB"/>
        </w:rPr>
        <w:t xml:space="preserve"> Driven Development framework allows automation of functional validations in an easily readable and understandable format to Business Analysts, Developers, Testers, etc.</w:t>
      </w:r>
    </w:p>
    <w:p w14:paraId="3FBA076E" w14:textId="77777777" w:rsidR="00112BF8" w:rsidRDefault="00112BF8" w:rsidP="00112BF8">
      <w:pPr>
        <w:autoSpaceDE w:val="0"/>
        <w:autoSpaceDN w:val="0"/>
        <w:adjustRightInd w:val="0"/>
        <w:rPr>
          <w:rFonts w:ascii="Helvetica Neue" w:hAnsi="Helvetica Neue" w:cs="Helvetica Neue"/>
          <w:color w:val="353535"/>
          <w:lang w:val="en-GB"/>
        </w:rPr>
      </w:pPr>
    </w:p>
    <w:p w14:paraId="5EBBCD8B" w14:textId="77777777" w:rsidR="00112BF8" w:rsidRDefault="00112BF8" w:rsidP="00112BF8">
      <w:pPr>
        <w:autoSpaceDE w:val="0"/>
        <w:autoSpaceDN w:val="0"/>
        <w:adjustRightInd w:val="0"/>
        <w:rPr>
          <w:rFonts w:ascii="Helvetica Neue" w:hAnsi="Helvetica Neue" w:cs="Helvetica Neue"/>
          <w:color w:val="353535"/>
          <w:lang w:val="en-GB"/>
        </w:rPr>
      </w:pPr>
      <w:r>
        <w:rPr>
          <w:rFonts w:ascii="Helvetica Neue" w:hAnsi="Helvetica Neue" w:cs="Helvetica Neue"/>
          <w:b/>
          <w:bCs/>
          <w:color w:val="353535"/>
          <w:lang w:val="en-GB"/>
        </w:rPr>
        <w:t>What is a framework?</w:t>
      </w:r>
    </w:p>
    <w:p w14:paraId="65C92B61" w14:textId="77777777" w:rsidR="00112BF8" w:rsidRDefault="00112BF8" w:rsidP="00112BF8">
      <w:pPr>
        <w:autoSpaceDE w:val="0"/>
        <w:autoSpaceDN w:val="0"/>
        <w:adjustRightInd w:val="0"/>
        <w:rPr>
          <w:rFonts w:ascii="Helvetica Neue" w:hAnsi="Helvetica Neue" w:cs="Helvetica Neue"/>
          <w:color w:val="353535"/>
          <w:lang w:val="en-GB"/>
        </w:rPr>
      </w:pPr>
      <w:r>
        <w:rPr>
          <w:rFonts w:ascii="Helvetica Neue" w:hAnsi="Helvetica Neue" w:cs="Helvetica Neue"/>
          <w:b/>
          <w:bCs/>
          <w:color w:val="353535"/>
          <w:lang w:val="en-GB"/>
        </w:rPr>
        <w:t>Answer:</w:t>
      </w:r>
      <w:r>
        <w:rPr>
          <w:rFonts w:ascii="Helvetica Neue" w:hAnsi="Helvetica Neue" w:cs="Helvetica Neue"/>
          <w:color w:val="353535"/>
          <w:lang w:val="en-GB"/>
        </w:rPr>
        <w:t xml:space="preserve"> A framework is a set of the structure of the entire automation suite. It is also a guideline, which if followed can result in a structure that is easy to maintain and enhance.</w:t>
      </w:r>
    </w:p>
    <w:p w14:paraId="719218ED" w14:textId="77777777" w:rsidR="00112BF8" w:rsidRDefault="00112BF8" w:rsidP="00112BF8">
      <w:pPr>
        <w:autoSpaceDE w:val="0"/>
        <w:autoSpaceDN w:val="0"/>
        <w:adjustRightInd w:val="0"/>
        <w:rPr>
          <w:rFonts w:ascii="Helvetica Neue" w:hAnsi="Helvetica Neue" w:cs="Helvetica Neue"/>
          <w:color w:val="353535"/>
          <w:lang w:val="en-GB"/>
        </w:rPr>
      </w:pPr>
      <w:r>
        <w:rPr>
          <w:rFonts w:ascii="Helvetica Neue" w:hAnsi="Helvetica Neue" w:cs="Helvetica Neue"/>
          <w:b/>
          <w:bCs/>
          <w:color w:val="353535"/>
          <w:lang w:val="en-GB"/>
        </w:rPr>
        <w:t>These guidelines include:</w:t>
      </w:r>
    </w:p>
    <w:p w14:paraId="0CD3437F" w14:textId="77777777" w:rsidR="00112BF8" w:rsidRDefault="00112BF8" w:rsidP="00112BF8">
      <w:pPr>
        <w:numPr>
          <w:ilvl w:val="0"/>
          <w:numId w:val="5"/>
        </w:numPr>
        <w:autoSpaceDE w:val="0"/>
        <w:autoSpaceDN w:val="0"/>
        <w:adjustRightInd w:val="0"/>
        <w:ind w:left="0" w:firstLine="0"/>
        <w:rPr>
          <w:rFonts w:ascii="Helvetica Neue" w:hAnsi="Helvetica Neue" w:cs="Helvetica Neue"/>
          <w:color w:val="353535"/>
          <w:lang w:val="en-GB"/>
        </w:rPr>
      </w:pPr>
      <w:r>
        <w:rPr>
          <w:rFonts w:ascii="Helvetica Neue" w:hAnsi="Helvetica Neue" w:cs="Helvetica Neue"/>
          <w:color w:val="353535"/>
          <w:lang w:val="en-GB"/>
        </w:rPr>
        <w:t>Coding standards</w:t>
      </w:r>
    </w:p>
    <w:p w14:paraId="1FD11B4E" w14:textId="77777777" w:rsidR="00112BF8" w:rsidRDefault="00112BF8" w:rsidP="00112BF8">
      <w:pPr>
        <w:numPr>
          <w:ilvl w:val="0"/>
          <w:numId w:val="5"/>
        </w:numPr>
        <w:autoSpaceDE w:val="0"/>
        <w:autoSpaceDN w:val="0"/>
        <w:adjustRightInd w:val="0"/>
        <w:ind w:left="0" w:firstLine="0"/>
        <w:rPr>
          <w:rFonts w:ascii="Helvetica Neue" w:hAnsi="Helvetica Neue" w:cs="Helvetica Neue"/>
          <w:color w:val="353535"/>
          <w:lang w:val="en-GB"/>
        </w:rPr>
      </w:pPr>
      <w:r>
        <w:rPr>
          <w:rFonts w:ascii="Helvetica Neue" w:hAnsi="Helvetica Neue" w:cs="Helvetica Neue"/>
          <w:color w:val="353535"/>
          <w:lang w:val="en-GB"/>
        </w:rPr>
        <w:t>Handling the test data</w:t>
      </w:r>
    </w:p>
    <w:p w14:paraId="341153B5" w14:textId="77777777" w:rsidR="00112BF8" w:rsidRDefault="00112BF8" w:rsidP="00112BF8">
      <w:pPr>
        <w:numPr>
          <w:ilvl w:val="0"/>
          <w:numId w:val="5"/>
        </w:numPr>
        <w:autoSpaceDE w:val="0"/>
        <w:autoSpaceDN w:val="0"/>
        <w:adjustRightInd w:val="0"/>
        <w:ind w:left="0" w:firstLine="0"/>
        <w:rPr>
          <w:rFonts w:ascii="Helvetica Neue" w:hAnsi="Helvetica Neue" w:cs="Helvetica Neue"/>
          <w:color w:val="353535"/>
          <w:lang w:val="en-GB"/>
        </w:rPr>
      </w:pPr>
      <w:r>
        <w:rPr>
          <w:rFonts w:ascii="Helvetica Neue" w:hAnsi="Helvetica Neue" w:cs="Helvetica Neue"/>
          <w:color w:val="353535"/>
          <w:lang w:val="en-GB"/>
        </w:rPr>
        <w:t>Maintaining and handling the elements (object repository in QTP)</w:t>
      </w:r>
    </w:p>
    <w:p w14:paraId="17C50E77" w14:textId="77777777" w:rsidR="00112BF8" w:rsidRDefault="00112BF8" w:rsidP="00112BF8">
      <w:pPr>
        <w:numPr>
          <w:ilvl w:val="0"/>
          <w:numId w:val="5"/>
        </w:numPr>
        <w:autoSpaceDE w:val="0"/>
        <w:autoSpaceDN w:val="0"/>
        <w:adjustRightInd w:val="0"/>
        <w:ind w:left="0" w:firstLine="0"/>
        <w:rPr>
          <w:rFonts w:ascii="Helvetica Neue" w:hAnsi="Helvetica Neue" w:cs="Helvetica Neue"/>
          <w:color w:val="353535"/>
          <w:lang w:val="en-GB"/>
        </w:rPr>
      </w:pPr>
      <w:r>
        <w:rPr>
          <w:rFonts w:ascii="Helvetica Neue" w:hAnsi="Helvetica Neue" w:cs="Helvetica Neue"/>
          <w:color w:val="353535"/>
          <w:lang w:val="en-GB"/>
        </w:rPr>
        <w:t>Handling of environment files and properties file</w:t>
      </w:r>
    </w:p>
    <w:p w14:paraId="7DC8982F" w14:textId="77777777" w:rsidR="00112BF8" w:rsidRDefault="00112BF8" w:rsidP="00112BF8">
      <w:pPr>
        <w:numPr>
          <w:ilvl w:val="0"/>
          <w:numId w:val="5"/>
        </w:numPr>
        <w:autoSpaceDE w:val="0"/>
        <w:autoSpaceDN w:val="0"/>
        <w:adjustRightInd w:val="0"/>
        <w:ind w:left="0" w:firstLine="0"/>
        <w:rPr>
          <w:rFonts w:ascii="Helvetica Neue" w:hAnsi="Helvetica Neue" w:cs="Helvetica Neue"/>
          <w:color w:val="353535"/>
          <w:lang w:val="en-GB"/>
        </w:rPr>
      </w:pPr>
      <w:r>
        <w:rPr>
          <w:rFonts w:ascii="Helvetica Neue" w:hAnsi="Helvetica Neue" w:cs="Helvetica Neue"/>
          <w:color w:val="353535"/>
          <w:lang w:val="en-GB"/>
        </w:rPr>
        <w:t>Reporting of data</w:t>
      </w:r>
    </w:p>
    <w:p w14:paraId="138342AE" w14:textId="77777777" w:rsidR="00112BF8" w:rsidRDefault="00112BF8" w:rsidP="00112BF8">
      <w:pPr>
        <w:numPr>
          <w:ilvl w:val="0"/>
          <w:numId w:val="5"/>
        </w:numPr>
        <w:autoSpaceDE w:val="0"/>
        <w:autoSpaceDN w:val="0"/>
        <w:adjustRightInd w:val="0"/>
        <w:ind w:left="0" w:firstLine="0"/>
        <w:rPr>
          <w:rFonts w:ascii="Helvetica Neue" w:hAnsi="Helvetica Neue" w:cs="Helvetica Neue"/>
          <w:color w:val="353535"/>
          <w:lang w:val="en-GB"/>
        </w:rPr>
      </w:pPr>
      <w:r>
        <w:rPr>
          <w:rFonts w:ascii="Helvetica Neue" w:hAnsi="Helvetica Neue" w:cs="Helvetica Neue"/>
          <w:color w:val="353535"/>
          <w:lang w:val="en-GB"/>
        </w:rPr>
        <w:t>Handling logs</w:t>
      </w:r>
    </w:p>
    <w:p w14:paraId="2DA1CD93" w14:textId="77777777" w:rsidR="00112BF8" w:rsidRDefault="00112BF8" w:rsidP="00112BF8">
      <w:pPr>
        <w:autoSpaceDE w:val="0"/>
        <w:autoSpaceDN w:val="0"/>
        <w:adjustRightInd w:val="0"/>
        <w:rPr>
          <w:rFonts w:ascii="Helvetica Neue" w:hAnsi="Helvetica Neue" w:cs="Helvetica Neue"/>
          <w:color w:val="353535"/>
          <w:lang w:val="en-GB"/>
        </w:rPr>
      </w:pPr>
    </w:p>
    <w:p w14:paraId="33585B5E" w14:textId="77777777" w:rsidR="00112BF8" w:rsidRDefault="00112BF8" w:rsidP="00112BF8">
      <w:pPr>
        <w:autoSpaceDE w:val="0"/>
        <w:autoSpaceDN w:val="0"/>
        <w:adjustRightInd w:val="0"/>
        <w:rPr>
          <w:rFonts w:ascii="Helvetica Neue" w:hAnsi="Helvetica Neue" w:cs="Helvetica Neue"/>
          <w:color w:val="353535"/>
          <w:lang w:val="en-GB"/>
        </w:rPr>
      </w:pPr>
      <w:r>
        <w:rPr>
          <w:rFonts w:ascii="Helvetica Neue" w:hAnsi="Helvetica Neue" w:cs="Helvetica Neue"/>
          <w:b/>
          <w:bCs/>
          <w:color w:val="353535"/>
          <w:lang w:val="en-GB"/>
        </w:rPr>
        <w:t>What are the attributes of a good framework?</w:t>
      </w:r>
    </w:p>
    <w:p w14:paraId="5FB5EC41" w14:textId="77777777" w:rsidR="00112BF8" w:rsidRDefault="00112BF8" w:rsidP="00112BF8">
      <w:pPr>
        <w:autoSpaceDE w:val="0"/>
        <w:autoSpaceDN w:val="0"/>
        <w:adjustRightInd w:val="0"/>
        <w:rPr>
          <w:rFonts w:ascii="Helvetica Neue" w:hAnsi="Helvetica Neue" w:cs="Helvetica Neue"/>
          <w:color w:val="353535"/>
          <w:lang w:val="en-GB"/>
        </w:rPr>
      </w:pPr>
      <w:r>
        <w:rPr>
          <w:rFonts w:ascii="Helvetica Neue" w:hAnsi="Helvetica Neue" w:cs="Helvetica Neue"/>
          <w:b/>
          <w:bCs/>
          <w:color w:val="353535"/>
          <w:lang w:val="en-GB"/>
        </w:rPr>
        <w:t>Answer: The characteristics include:</w:t>
      </w:r>
    </w:p>
    <w:p w14:paraId="613561E9" w14:textId="77777777" w:rsidR="00112BF8" w:rsidRDefault="00112BF8" w:rsidP="00112BF8">
      <w:pPr>
        <w:numPr>
          <w:ilvl w:val="0"/>
          <w:numId w:val="6"/>
        </w:numPr>
        <w:autoSpaceDE w:val="0"/>
        <w:autoSpaceDN w:val="0"/>
        <w:adjustRightInd w:val="0"/>
        <w:ind w:left="0" w:firstLine="0"/>
        <w:rPr>
          <w:rFonts w:ascii="Helvetica Neue" w:hAnsi="Helvetica Neue" w:cs="Helvetica Neue"/>
          <w:color w:val="353535"/>
          <w:lang w:val="en-GB"/>
        </w:rPr>
      </w:pPr>
      <w:r>
        <w:rPr>
          <w:rFonts w:ascii="Helvetica Neue" w:hAnsi="Helvetica Neue" w:cs="Helvetica Neue"/>
          <w:b/>
          <w:bCs/>
          <w:color w:val="353535"/>
          <w:lang w:val="en-GB"/>
        </w:rPr>
        <w:t>Modular:</w:t>
      </w:r>
      <w:r>
        <w:rPr>
          <w:rFonts w:ascii="Helvetica Neue" w:hAnsi="Helvetica Neue" w:cs="Helvetica Neue"/>
          <w:color w:val="353535"/>
          <w:lang w:val="en-GB"/>
        </w:rPr>
        <w:t xml:space="preserve"> The framework should be adaptable to change. Testers should be able to modify the scripts as per the environment or login information change.</w:t>
      </w:r>
    </w:p>
    <w:p w14:paraId="57FA21DA" w14:textId="77777777" w:rsidR="00112BF8" w:rsidRDefault="00112BF8" w:rsidP="00112BF8">
      <w:pPr>
        <w:numPr>
          <w:ilvl w:val="0"/>
          <w:numId w:val="6"/>
        </w:numPr>
        <w:autoSpaceDE w:val="0"/>
        <w:autoSpaceDN w:val="0"/>
        <w:adjustRightInd w:val="0"/>
        <w:ind w:left="0" w:firstLine="0"/>
        <w:rPr>
          <w:rFonts w:ascii="Helvetica Neue" w:hAnsi="Helvetica Neue" w:cs="Helvetica Neue"/>
          <w:color w:val="353535"/>
          <w:lang w:val="en-GB"/>
        </w:rPr>
      </w:pPr>
      <w:r>
        <w:rPr>
          <w:rFonts w:ascii="Helvetica Neue" w:hAnsi="Helvetica Neue" w:cs="Helvetica Neue"/>
          <w:b/>
          <w:bCs/>
          <w:color w:val="353535"/>
          <w:lang w:val="en-GB"/>
        </w:rPr>
        <w:t>Reusable:</w:t>
      </w:r>
      <w:r>
        <w:rPr>
          <w:rFonts w:ascii="Helvetica Neue" w:hAnsi="Helvetica Neue" w:cs="Helvetica Neue"/>
          <w:color w:val="353535"/>
          <w:lang w:val="en-GB"/>
        </w:rPr>
        <w:t xml:space="preserve"> The commonly used methods or utilities should be written in a common file that is accessible to all the scripts.</w:t>
      </w:r>
    </w:p>
    <w:p w14:paraId="31F18BDA" w14:textId="77777777" w:rsidR="00112BF8" w:rsidRDefault="00112BF8" w:rsidP="00112BF8">
      <w:pPr>
        <w:numPr>
          <w:ilvl w:val="0"/>
          <w:numId w:val="6"/>
        </w:numPr>
        <w:autoSpaceDE w:val="0"/>
        <w:autoSpaceDN w:val="0"/>
        <w:adjustRightInd w:val="0"/>
        <w:ind w:left="0" w:firstLine="0"/>
        <w:rPr>
          <w:rFonts w:ascii="Helvetica Neue" w:hAnsi="Helvetica Neue" w:cs="Helvetica Neue"/>
          <w:color w:val="353535"/>
          <w:lang w:val="en-GB"/>
        </w:rPr>
      </w:pPr>
      <w:r>
        <w:rPr>
          <w:rFonts w:ascii="Helvetica Neue" w:hAnsi="Helvetica Neue" w:cs="Helvetica Neue"/>
          <w:b/>
          <w:bCs/>
          <w:color w:val="353535"/>
          <w:lang w:val="en-GB"/>
        </w:rPr>
        <w:t>Consistent:</w:t>
      </w:r>
      <w:r>
        <w:rPr>
          <w:rFonts w:ascii="Helvetica Neue" w:hAnsi="Helvetica Neue" w:cs="Helvetica Neue"/>
          <w:color w:val="353535"/>
          <w:lang w:val="en-GB"/>
        </w:rPr>
        <w:t xml:space="preserve"> The suite should be written in a consistent format by following all the accepted coding practices.</w:t>
      </w:r>
    </w:p>
    <w:p w14:paraId="1A8EF401" w14:textId="77777777" w:rsidR="00112BF8" w:rsidRDefault="00112BF8" w:rsidP="00112BF8">
      <w:pPr>
        <w:numPr>
          <w:ilvl w:val="0"/>
          <w:numId w:val="6"/>
        </w:numPr>
        <w:autoSpaceDE w:val="0"/>
        <w:autoSpaceDN w:val="0"/>
        <w:adjustRightInd w:val="0"/>
        <w:ind w:left="0" w:firstLine="0"/>
        <w:rPr>
          <w:rFonts w:ascii="Helvetica Neue" w:hAnsi="Helvetica Neue" w:cs="Helvetica Neue"/>
          <w:color w:val="353535"/>
          <w:lang w:val="en-GB"/>
        </w:rPr>
      </w:pPr>
      <w:r>
        <w:rPr>
          <w:rFonts w:ascii="Helvetica Neue" w:hAnsi="Helvetica Neue" w:cs="Helvetica Neue"/>
          <w:b/>
          <w:bCs/>
          <w:color w:val="353535"/>
          <w:lang w:val="en-GB"/>
        </w:rPr>
        <w:t>Independent:</w:t>
      </w:r>
      <w:r>
        <w:rPr>
          <w:rFonts w:ascii="Helvetica Neue" w:hAnsi="Helvetica Neue" w:cs="Helvetica Neue"/>
          <w:color w:val="353535"/>
          <w:lang w:val="en-GB"/>
        </w:rPr>
        <w:t xml:space="preserve"> The scripts should be written in such a way that they are independent of each other. In case one test fails, it should not hold back the remaining test cases (unless it is a login page)</w:t>
      </w:r>
    </w:p>
    <w:p w14:paraId="79337A9D" w14:textId="77777777" w:rsidR="00112BF8" w:rsidRDefault="00112BF8" w:rsidP="00112BF8">
      <w:pPr>
        <w:numPr>
          <w:ilvl w:val="0"/>
          <w:numId w:val="6"/>
        </w:numPr>
        <w:autoSpaceDE w:val="0"/>
        <w:autoSpaceDN w:val="0"/>
        <w:adjustRightInd w:val="0"/>
        <w:ind w:left="0" w:firstLine="0"/>
        <w:rPr>
          <w:rFonts w:ascii="Helvetica Neue" w:hAnsi="Helvetica Neue" w:cs="Helvetica Neue"/>
          <w:color w:val="353535"/>
          <w:lang w:val="en-GB"/>
        </w:rPr>
      </w:pPr>
      <w:r>
        <w:rPr>
          <w:rFonts w:ascii="Helvetica Neue" w:hAnsi="Helvetica Neue" w:cs="Helvetica Neue"/>
          <w:b/>
          <w:bCs/>
          <w:color w:val="353535"/>
          <w:lang w:val="en-GB"/>
        </w:rPr>
        <w:t>Logger:</w:t>
      </w:r>
      <w:r>
        <w:rPr>
          <w:rFonts w:ascii="Helvetica Neue" w:hAnsi="Helvetica Neue" w:cs="Helvetica Neue"/>
          <w:color w:val="353535"/>
          <w:lang w:val="en-GB"/>
        </w:rPr>
        <w:t xml:space="preserve"> It is good to have implemented the logging feature in the framework. This would help in case our scripts run for longer hours (say nightly mode), if the script fails at any point of time, having the log file will help us to detect the location along with the type of the error.</w:t>
      </w:r>
    </w:p>
    <w:p w14:paraId="46F3D857" w14:textId="77777777" w:rsidR="00112BF8" w:rsidRDefault="00112BF8" w:rsidP="00112BF8">
      <w:pPr>
        <w:numPr>
          <w:ilvl w:val="0"/>
          <w:numId w:val="6"/>
        </w:numPr>
        <w:autoSpaceDE w:val="0"/>
        <w:autoSpaceDN w:val="0"/>
        <w:adjustRightInd w:val="0"/>
        <w:ind w:left="0" w:firstLine="0"/>
        <w:rPr>
          <w:rFonts w:ascii="Helvetica Neue" w:hAnsi="Helvetica Neue" w:cs="Helvetica Neue"/>
          <w:color w:val="353535"/>
          <w:lang w:val="en-GB"/>
        </w:rPr>
      </w:pPr>
      <w:r>
        <w:rPr>
          <w:rFonts w:ascii="Helvetica Neue" w:hAnsi="Helvetica Neue" w:cs="Helvetica Neue"/>
          <w:b/>
          <w:bCs/>
          <w:color w:val="353535"/>
          <w:lang w:val="en-GB"/>
        </w:rPr>
        <w:t>Reporting:</w:t>
      </w:r>
      <w:r>
        <w:rPr>
          <w:rFonts w:ascii="Helvetica Neue" w:hAnsi="Helvetica Neue" w:cs="Helvetica Neue"/>
          <w:color w:val="353535"/>
          <w:lang w:val="en-GB"/>
        </w:rPr>
        <w:t xml:space="preserve"> It is good to have the reporting feature automatically embedded into the framework. Once the scripting is done, we can have the results and reports sent via email.</w:t>
      </w:r>
    </w:p>
    <w:p w14:paraId="13BF4C76" w14:textId="77777777" w:rsidR="00112BF8" w:rsidRDefault="00112BF8" w:rsidP="00112BF8">
      <w:pPr>
        <w:numPr>
          <w:ilvl w:val="0"/>
          <w:numId w:val="6"/>
        </w:numPr>
        <w:autoSpaceDE w:val="0"/>
        <w:autoSpaceDN w:val="0"/>
        <w:adjustRightInd w:val="0"/>
        <w:ind w:left="0" w:firstLine="0"/>
        <w:rPr>
          <w:rFonts w:ascii="Helvetica Neue" w:hAnsi="Helvetica Neue" w:cs="Helvetica Neue"/>
          <w:color w:val="353535"/>
          <w:lang w:val="en-GB"/>
        </w:rPr>
      </w:pPr>
      <w:r>
        <w:rPr>
          <w:rFonts w:ascii="Helvetica Neue" w:hAnsi="Helvetica Neue" w:cs="Helvetica Neue"/>
          <w:b/>
          <w:bCs/>
          <w:color w:val="353535"/>
          <w:lang w:val="en-GB"/>
        </w:rPr>
        <w:t>Integration:</w:t>
      </w:r>
      <w:r>
        <w:rPr>
          <w:rFonts w:ascii="Helvetica Neue" w:hAnsi="Helvetica Neue" w:cs="Helvetica Neue"/>
          <w:color w:val="353535"/>
          <w:lang w:val="en-GB"/>
        </w:rPr>
        <w:t xml:space="preserve"> Automation Framework should be such that it is easy to integrate with other applications like continuous integration or triggering the automated script as soon as the build is deployed.</w:t>
      </w:r>
    </w:p>
    <w:p w14:paraId="2CE50FF4" w14:textId="77777777" w:rsidR="00112BF8" w:rsidRDefault="00112BF8" w:rsidP="00112BF8">
      <w:pPr>
        <w:autoSpaceDE w:val="0"/>
        <w:autoSpaceDN w:val="0"/>
        <w:adjustRightInd w:val="0"/>
        <w:rPr>
          <w:rFonts w:ascii="Helvetica Neue" w:hAnsi="Helvetica Neue" w:cs="Helvetica Neue"/>
          <w:color w:val="353535"/>
          <w:lang w:val="en-GB"/>
        </w:rPr>
      </w:pPr>
    </w:p>
    <w:p w14:paraId="6AA1C93F" w14:textId="77777777" w:rsidR="00112BF8" w:rsidRDefault="00112BF8" w:rsidP="00112BF8">
      <w:pPr>
        <w:autoSpaceDE w:val="0"/>
        <w:autoSpaceDN w:val="0"/>
        <w:adjustRightInd w:val="0"/>
        <w:rPr>
          <w:rFonts w:ascii="Helvetica Neue" w:hAnsi="Helvetica Neue" w:cs="Helvetica Neue"/>
          <w:color w:val="353535"/>
          <w:lang w:val="en-GB"/>
        </w:rPr>
      </w:pPr>
      <w:r>
        <w:rPr>
          <w:rFonts w:ascii="Helvetica Neue" w:hAnsi="Helvetica Neue" w:cs="Helvetica Neue"/>
          <w:b/>
          <w:bCs/>
          <w:color w:val="353535"/>
          <w:lang w:val="en-GB"/>
        </w:rPr>
        <w:t>What factors determine the effectiveness of Automation testing?</w:t>
      </w:r>
    </w:p>
    <w:p w14:paraId="5BB26C46" w14:textId="77777777" w:rsidR="00112BF8" w:rsidRDefault="00112BF8" w:rsidP="00112BF8">
      <w:pPr>
        <w:autoSpaceDE w:val="0"/>
        <w:autoSpaceDN w:val="0"/>
        <w:adjustRightInd w:val="0"/>
        <w:rPr>
          <w:rFonts w:ascii="Helvetica Neue" w:hAnsi="Helvetica Neue" w:cs="Helvetica Neue"/>
          <w:color w:val="353535"/>
          <w:lang w:val="en-GB"/>
        </w:rPr>
      </w:pPr>
      <w:r>
        <w:rPr>
          <w:rFonts w:ascii="Helvetica Neue" w:hAnsi="Helvetica Neue" w:cs="Helvetica Neue"/>
          <w:b/>
          <w:bCs/>
          <w:color w:val="353535"/>
          <w:lang w:val="en-GB"/>
        </w:rPr>
        <w:t>Answer: Some of the factors that determine the effectiveness of automation testing are:</w:t>
      </w:r>
    </w:p>
    <w:p w14:paraId="66F092F8" w14:textId="77777777" w:rsidR="00112BF8" w:rsidRDefault="00112BF8" w:rsidP="00112BF8">
      <w:pPr>
        <w:numPr>
          <w:ilvl w:val="0"/>
          <w:numId w:val="7"/>
        </w:numPr>
        <w:autoSpaceDE w:val="0"/>
        <w:autoSpaceDN w:val="0"/>
        <w:adjustRightInd w:val="0"/>
        <w:ind w:left="0" w:firstLine="0"/>
        <w:rPr>
          <w:rFonts w:ascii="Helvetica Neue" w:hAnsi="Helvetica Neue" w:cs="Helvetica Neue"/>
          <w:color w:val="353535"/>
          <w:lang w:val="en-GB"/>
        </w:rPr>
      </w:pPr>
      <w:r>
        <w:rPr>
          <w:rFonts w:ascii="Helvetica Neue" w:hAnsi="Helvetica Neue" w:cs="Helvetica Neue"/>
          <w:color w:val="353535"/>
          <w:lang w:val="en-GB"/>
        </w:rPr>
        <w:t>Time saved by running scripts over the manual execution of test cases.</w:t>
      </w:r>
    </w:p>
    <w:p w14:paraId="36431042" w14:textId="77777777" w:rsidR="00112BF8" w:rsidRDefault="00112BF8" w:rsidP="00112BF8">
      <w:pPr>
        <w:numPr>
          <w:ilvl w:val="0"/>
          <w:numId w:val="7"/>
        </w:numPr>
        <w:autoSpaceDE w:val="0"/>
        <w:autoSpaceDN w:val="0"/>
        <w:adjustRightInd w:val="0"/>
        <w:ind w:left="0" w:firstLine="0"/>
        <w:rPr>
          <w:rFonts w:ascii="Helvetica Neue" w:hAnsi="Helvetica Neue" w:cs="Helvetica Neue"/>
          <w:color w:val="353535"/>
          <w:lang w:val="en-GB"/>
        </w:rPr>
      </w:pPr>
      <w:r>
        <w:rPr>
          <w:rFonts w:ascii="Helvetica Neue" w:hAnsi="Helvetica Neue" w:cs="Helvetica Neue"/>
          <w:color w:val="353535"/>
          <w:lang w:val="en-GB"/>
        </w:rPr>
        <w:t>Defects found</w:t>
      </w:r>
    </w:p>
    <w:p w14:paraId="45D3777D" w14:textId="77777777" w:rsidR="00112BF8" w:rsidRDefault="00112BF8" w:rsidP="00112BF8">
      <w:pPr>
        <w:numPr>
          <w:ilvl w:val="0"/>
          <w:numId w:val="7"/>
        </w:numPr>
        <w:autoSpaceDE w:val="0"/>
        <w:autoSpaceDN w:val="0"/>
        <w:adjustRightInd w:val="0"/>
        <w:ind w:left="0" w:firstLine="0"/>
        <w:rPr>
          <w:rFonts w:ascii="Helvetica Neue" w:hAnsi="Helvetica Neue" w:cs="Helvetica Neue"/>
          <w:color w:val="353535"/>
          <w:lang w:val="en-GB"/>
        </w:rPr>
      </w:pPr>
      <w:r>
        <w:rPr>
          <w:rFonts w:ascii="Helvetica Neue" w:hAnsi="Helvetica Neue" w:cs="Helvetica Neue"/>
          <w:color w:val="353535"/>
          <w:lang w:val="en-GB"/>
        </w:rPr>
        <w:t>Test Coverage or code coverage</w:t>
      </w:r>
    </w:p>
    <w:p w14:paraId="5C9BC323" w14:textId="77777777" w:rsidR="00112BF8" w:rsidRDefault="00112BF8" w:rsidP="00112BF8">
      <w:pPr>
        <w:numPr>
          <w:ilvl w:val="0"/>
          <w:numId w:val="7"/>
        </w:numPr>
        <w:autoSpaceDE w:val="0"/>
        <w:autoSpaceDN w:val="0"/>
        <w:adjustRightInd w:val="0"/>
        <w:ind w:left="0" w:firstLine="0"/>
        <w:rPr>
          <w:rFonts w:ascii="Helvetica Neue" w:hAnsi="Helvetica Neue" w:cs="Helvetica Neue"/>
          <w:color w:val="353535"/>
          <w:lang w:val="en-GB"/>
        </w:rPr>
      </w:pPr>
      <w:r>
        <w:rPr>
          <w:rFonts w:ascii="Helvetica Neue" w:hAnsi="Helvetica Neue" w:cs="Helvetica Neue"/>
          <w:color w:val="353535"/>
          <w:lang w:val="en-GB"/>
        </w:rPr>
        <w:t>Maintenance time or development time</w:t>
      </w:r>
    </w:p>
    <w:p w14:paraId="5E99EF8D" w14:textId="77777777" w:rsidR="00112BF8" w:rsidRDefault="00112BF8" w:rsidP="00112BF8">
      <w:pPr>
        <w:numPr>
          <w:ilvl w:val="0"/>
          <w:numId w:val="7"/>
        </w:numPr>
        <w:autoSpaceDE w:val="0"/>
        <w:autoSpaceDN w:val="0"/>
        <w:adjustRightInd w:val="0"/>
        <w:ind w:left="0" w:firstLine="0"/>
        <w:rPr>
          <w:rFonts w:ascii="Helvetica Neue" w:hAnsi="Helvetica Neue" w:cs="Helvetica Neue"/>
          <w:color w:val="353535"/>
          <w:lang w:val="en-GB"/>
        </w:rPr>
      </w:pPr>
      <w:r>
        <w:rPr>
          <w:rFonts w:ascii="Helvetica Neue" w:hAnsi="Helvetica Neue" w:cs="Helvetica Neue"/>
          <w:color w:val="353535"/>
          <w:lang w:val="en-GB"/>
        </w:rPr>
        <w:t>Stability of the scripts</w:t>
      </w:r>
    </w:p>
    <w:p w14:paraId="5287EC42" w14:textId="77777777" w:rsidR="00112BF8" w:rsidRDefault="00112BF8" w:rsidP="00112BF8">
      <w:pPr>
        <w:numPr>
          <w:ilvl w:val="0"/>
          <w:numId w:val="7"/>
        </w:numPr>
        <w:autoSpaceDE w:val="0"/>
        <w:autoSpaceDN w:val="0"/>
        <w:adjustRightInd w:val="0"/>
        <w:ind w:left="0" w:firstLine="0"/>
        <w:rPr>
          <w:rFonts w:ascii="Helvetica Neue" w:hAnsi="Helvetica Neue" w:cs="Helvetica Neue"/>
          <w:color w:val="353535"/>
          <w:lang w:val="en-GB"/>
        </w:rPr>
      </w:pPr>
      <w:r>
        <w:rPr>
          <w:rFonts w:ascii="Helvetica Neue" w:hAnsi="Helvetica Neue" w:cs="Helvetica Neue"/>
          <w:color w:val="353535"/>
          <w:lang w:val="en-GB"/>
        </w:rPr>
        <w:t>Test Reusability</w:t>
      </w:r>
    </w:p>
    <w:p w14:paraId="437F795E" w14:textId="77777777" w:rsidR="00112BF8" w:rsidRDefault="00112BF8" w:rsidP="00112BF8">
      <w:pPr>
        <w:numPr>
          <w:ilvl w:val="0"/>
          <w:numId w:val="7"/>
        </w:numPr>
        <w:autoSpaceDE w:val="0"/>
        <w:autoSpaceDN w:val="0"/>
        <w:adjustRightInd w:val="0"/>
        <w:ind w:left="0" w:firstLine="0"/>
        <w:rPr>
          <w:rFonts w:ascii="Helvetica Neue" w:hAnsi="Helvetica Neue" w:cs="Helvetica Neue"/>
          <w:color w:val="353535"/>
          <w:lang w:val="en-GB"/>
        </w:rPr>
      </w:pPr>
      <w:r>
        <w:rPr>
          <w:rFonts w:ascii="Helvetica Neue" w:hAnsi="Helvetica Neue" w:cs="Helvetica Neue"/>
          <w:color w:val="353535"/>
          <w:lang w:val="en-GB"/>
        </w:rPr>
        <w:t>Quality of the software under test</w:t>
      </w:r>
    </w:p>
    <w:p w14:paraId="0C5FD961" w14:textId="77777777" w:rsidR="00112BF8" w:rsidRDefault="00112BF8" w:rsidP="00112BF8">
      <w:pPr>
        <w:autoSpaceDE w:val="0"/>
        <w:autoSpaceDN w:val="0"/>
        <w:adjustRightInd w:val="0"/>
        <w:rPr>
          <w:rFonts w:ascii="Helvetica Neue" w:hAnsi="Helvetica Neue" w:cs="Helvetica Neue"/>
          <w:color w:val="353535"/>
          <w:lang w:val="en-GB"/>
        </w:rPr>
      </w:pPr>
    </w:p>
    <w:p w14:paraId="542303A0" w14:textId="77777777" w:rsidR="00112BF8" w:rsidRDefault="00112BF8" w:rsidP="00112BF8">
      <w:pPr>
        <w:autoSpaceDE w:val="0"/>
        <w:autoSpaceDN w:val="0"/>
        <w:adjustRightInd w:val="0"/>
        <w:rPr>
          <w:rFonts w:ascii="Helvetica Neue" w:hAnsi="Helvetica Neue" w:cs="Helvetica Neue"/>
          <w:color w:val="353535"/>
          <w:lang w:val="en-GB"/>
        </w:rPr>
      </w:pPr>
    </w:p>
    <w:p w14:paraId="5E4F0377" w14:textId="77777777" w:rsidR="00112BF8" w:rsidRDefault="00112BF8" w:rsidP="00112BF8">
      <w:pPr>
        <w:autoSpaceDE w:val="0"/>
        <w:autoSpaceDN w:val="0"/>
        <w:adjustRightInd w:val="0"/>
        <w:rPr>
          <w:rFonts w:ascii="Helvetica Neue" w:hAnsi="Helvetica Neue" w:cs="Helvetica Neue"/>
          <w:color w:val="353535"/>
          <w:lang w:val="en-GB"/>
        </w:rPr>
      </w:pPr>
    </w:p>
    <w:p w14:paraId="73773E46" w14:textId="77777777" w:rsidR="00112BF8" w:rsidRDefault="00112BF8"/>
    <w:sectPr w:rsidR="00112BF8" w:rsidSect="00E9183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BF8"/>
    <w:rsid w:val="00112BF8"/>
    <w:rsid w:val="00966A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0B88595"/>
  <w15:chartTrackingRefBased/>
  <w15:docId w15:val="{241E1C5D-36E9-9440-B899-C1280F4B9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softwaretestinghelp.com/wp-content/qa/uploads/2014/10/Types-of-Locators-in-Selenium-1.jpg" TargetMode="External"/><Relationship Id="rId3" Type="http://schemas.openxmlformats.org/officeDocument/2006/relationships/settings" Target="settings.xml"/><Relationship Id="rId7" Type="http://schemas.openxmlformats.org/officeDocument/2006/relationships/hyperlink" Target="https://www.softwaretestinghelp.com/selenium-grid-selenium-tutorial-2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oftwaretestinghelp.com/selenium-webdriver-selenium-tutorial-8/" TargetMode="External"/><Relationship Id="rId11" Type="http://schemas.openxmlformats.org/officeDocument/2006/relationships/fontTable" Target="fontTable.xml"/><Relationship Id="rId5" Type="http://schemas.openxmlformats.org/officeDocument/2006/relationships/hyperlink" Target="https://www.softwaretestinghelp.com/selenium-ide-download-and-installation-selenium-tutorial-2/" TargetMode="External"/><Relationship Id="rId10" Type="http://schemas.openxmlformats.org/officeDocument/2006/relationships/hyperlink" Target="https://www.softwaretestinghelp.com/using-selenium-xpath-and-other-locators-selenium-tutorial-5/" TargetMode="Externa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1571</Words>
  <Characters>8955</Characters>
  <Application>Microsoft Office Word</Application>
  <DocSecurity>0</DocSecurity>
  <Lines>74</Lines>
  <Paragraphs>21</Paragraphs>
  <ScaleCrop>false</ScaleCrop>
  <Company/>
  <LinksUpToDate>false</LinksUpToDate>
  <CharactersWithSpaces>10505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Bhaskar Varadaraju (bhasvara)</dc:creator>
  <cp:keywords/>
  <dc:description/>
  <cp:lastModifiedBy>Bhaskar Varadaraju (bhasvara)</cp:lastModifiedBy>
  <cp:revision>1</cp:revision>
  <dcterms:created xsi:type="dcterms:W3CDTF">2020-05-09T08:28:00Z</dcterms:created>
  <dcterms:modified xsi:type="dcterms:W3CDTF">2020-05-09T08:28:00Z</dcterms:modified>
</cp:coreProperties>
</file>